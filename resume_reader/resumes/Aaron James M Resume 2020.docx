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divdocumentdivparagraphnth-last-child1"/>
        <w:tblW w:w="0" w:type="auto"/>
        <w:tblCellSpacing w:w="0" w:type="dxa"/>
        <w:tblInd w:w="700" w:type="dxa"/>
        <w:shd w:val="clear" w:color="auto" w:fill="434D54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40"/>
        <w:gridCol w:w="10200"/>
      </w:tblGrid>
      <w:tr w:rsidR="002F7515" w14:paraId="459CC9AE" w14:textId="77777777">
        <w:trPr>
          <w:trHeight w:val="1580"/>
          <w:tblCellSpacing w:w="0" w:type="dxa"/>
        </w:trPr>
        <w:tc>
          <w:tcPr>
            <w:tcW w:w="2040" w:type="dxa"/>
            <w:shd w:val="clear" w:color="auto" w:fill="434D54"/>
            <w:tcMar>
              <w:top w:w="640" w:type="dxa"/>
              <w:left w:w="700" w:type="dxa"/>
              <w:bottom w:w="0" w:type="dxa"/>
              <w:right w:w="0" w:type="dxa"/>
            </w:tcMar>
            <w:hideMark/>
          </w:tcPr>
          <w:p w14:paraId="3C2961EE" w14:textId="77777777" w:rsidR="002F7515" w:rsidRDefault="00941698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Style w:val="divPARAGRAPHNAMEdiv"/>
                <w:rFonts w:ascii="Arial" w:eastAsia="Arial" w:hAnsi="Arial" w:cs="Arial"/>
                <w:noProof/>
                <w:color w:val="FFFFFF"/>
                <w:sz w:val="20"/>
                <w:szCs w:val="20"/>
                <w:shd w:val="clear" w:color="auto" w:fill="auto"/>
              </w:rPr>
              <w:drawing>
                <wp:inline distT="0" distB="0" distL="0" distR="0" wp14:anchorId="311C96FF" wp14:editId="30D9949F">
                  <wp:extent cx="836550" cy="797344"/>
                  <wp:effectExtent l="0" t="0" r="0" b="0"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57126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550" cy="797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shd w:val="clear" w:color="auto" w:fill="434D54"/>
            <w:tcMar>
              <w:top w:w="640" w:type="dxa"/>
              <w:left w:w="460" w:type="dxa"/>
              <w:bottom w:w="0" w:type="dxa"/>
              <w:right w:w="700" w:type="dxa"/>
            </w:tcMar>
            <w:hideMark/>
          </w:tcPr>
          <w:p w14:paraId="1A9EBB3C" w14:textId="77777777" w:rsidR="002F7515" w:rsidRDefault="00941698">
            <w:pPr>
              <w:spacing w:line="680" w:lineRule="exact"/>
              <w:rPr>
                <w:rStyle w:val="divPARAGRAPHNAME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Aaron Meecham</w:t>
            </w:r>
          </w:p>
          <w:p w14:paraId="5681A31E" w14:textId="7BD57D35" w:rsidR="002F7515" w:rsidRPr="00F15BAA" w:rsidRDefault="00D505B5">
            <w:pPr>
              <w:pStyle w:val="divdocumentdivaddressdiv"/>
              <w:spacing w:line="260" w:lineRule="atLeast"/>
              <w:rPr>
                <w:rStyle w:val="divPARAGRAPHCNTCdiv"/>
                <w:rFonts w:ascii="Arial" w:eastAsia="Arial" w:hAnsi="Arial" w:cs="Arial"/>
                <w:color w:val="FFFFFF" w:themeColor="background1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aaronmeecham85@</w:t>
            </w:r>
            <w:r w:rsidRPr="00F15BAA">
              <w:rPr>
                <w:rStyle w:val="span"/>
                <w:rFonts w:ascii="Arial" w:eastAsia="Arial" w:hAnsi="Arial" w:cs="Arial"/>
                <w:color w:val="FFFFFF" w:themeColor="background1"/>
                <w:sz w:val="20"/>
                <w:szCs w:val="20"/>
              </w:rPr>
              <w:t>gmail.com</w:t>
            </w:r>
            <w:r w:rsidRPr="00F15BAA">
              <w:rPr>
                <w:rStyle w:val="sprtr"/>
                <w:rFonts w:ascii="Arial" w:eastAsia="Arial" w:hAnsi="Arial" w:cs="Arial"/>
                <w:color w:val="FFFFFF" w:themeColor="background1"/>
                <w:sz w:val="20"/>
                <w:szCs w:val="20"/>
              </w:rPr>
              <w:t> </w:t>
            </w:r>
            <w:r w:rsidR="00F15BAA" w:rsidRPr="00F15BAA">
              <w:rPr>
                <w:rStyle w:val="span"/>
                <w:rFonts w:ascii="Arial" w:eastAsia="Arial" w:hAnsi="Arial" w:cs="Arial"/>
                <w:color w:val="FFFFFF" w:themeColor="background1"/>
                <w:sz w:val="20"/>
                <w:szCs w:val="20"/>
              </w:rPr>
              <w:t>Mobile</w:t>
            </w:r>
            <w:r w:rsidR="00941698" w:rsidRPr="00F15BAA">
              <w:rPr>
                <w:rStyle w:val="span"/>
                <w:rFonts w:ascii="Arial" w:eastAsia="Arial" w:hAnsi="Arial" w:cs="Arial"/>
                <w:color w:val="FFFFFF" w:themeColor="background1"/>
                <w:sz w:val="20"/>
                <w:szCs w:val="20"/>
              </w:rPr>
              <w:t>: (647) 885-8020</w:t>
            </w:r>
            <w:r w:rsidR="00941698" w:rsidRPr="00F15BAA">
              <w:rPr>
                <w:rStyle w:val="divPARAGRAPHCNTCdiv"/>
                <w:rFonts w:ascii="Arial" w:eastAsia="Arial" w:hAnsi="Arial" w:cs="Arial"/>
                <w:color w:val="FFFFFF" w:themeColor="background1"/>
                <w:sz w:val="20"/>
                <w:szCs w:val="20"/>
                <w:shd w:val="clear" w:color="auto" w:fill="auto"/>
              </w:rPr>
              <w:t xml:space="preserve"> </w:t>
            </w:r>
          </w:p>
          <w:p w14:paraId="465BAA30" w14:textId="47439D6C" w:rsidR="002F7515" w:rsidRDefault="00941698">
            <w:pPr>
              <w:pStyle w:val="divdocumentdivaddressdiv"/>
              <w:spacing w:after="400" w:line="260" w:lineRule="atLeast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 w:rsidRPr="00F15BAA">
              <w:rPr>
                <w:rStyle w:val="span"/>
                <w:rFonts w:ascii="Arial" w:eastAsia="Arial" w:hAnsi="Arial" w:cs="Arial"/>
                <w:color w:val="FFFFFF" w:themeColor="background1"/>
                <w:sz w:val="20"/>
                <w:szCs w:val="20"/>
              </w:rPr>
              <w:t>4050 Dixie Road, Mississauga ON</w:t>
            </w:r>
            <w:r w:rsidR="00590D4F" w:rsidRPr="00F15BAA">
              <w:rPr>
                <w:rStyle w:val="span"/>
                <w:rFonts w:ascii="Arial" w:eastAsia="Arial" w:hAnsi="Arial" w:cs="Arial"/>
                <w:color w:val="FFFFFF" w:themeColor="background1"/>
                <w:sz w:val="20"/>
                <w:szCs w:val="20"/>
              </w:rPr>
              <w:t>,</w:t>
            </w:r>
            <w:r w:rsidRPr="00F15BAA">
              <w:rPr>
                <w:rStyle w:val="span"/>
                <w:rFonts w:ascii="Arial" w:eastAsia="Arial" w:hAnsi="Arial" w:cs="Arial"/>
                <w:color w:val="FFFFFF" w:themeColor="background1"/>
                <w:sz w:val="20"/>
                <w:szCs w:val="20"/>
              </w:rPr>
              <w:t xml:space="preserve"> L4W</w:t>
            </w:r>
            <w:r w:rsidR="00590D4F" w:rsidRPr="00F15BAA">
              <w:rPr>
                <w:rStyle w:val="span"/>
                <w:rFonts w:ascii="Arial" w:eastAsia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 w:rsidRPr="00F15BAA">
              <w:rPr>
                <w:rStyle w:val="span"/>
                <w:rFonts w:ascii="Arial" w:eastAsia="Arial" w:hAnsi="Arial" w:cs="Arial"/>
                <w:color w:val="FFFFFF" w:themeColor="background1"/>
                <w:sz w:val="20"/>
                <w:szCs w:val="20"/>
              </w:rPr>
              <w:t>5H4</w:t>
            </w:r>
          </w:p>
        </w:tc>
      </w:tr>
    </w:tbl>
    <w:p w14:paraId="2AF1F4AD" w14:textId="77777777" w:rsidR="002F7515" w:rsidRDefault="002F7515">
      <w:pPr>
        <w:rPr>
          <w:vanish/>
        </w:rPr>
        <w:sectPr w:rsidR="002F7515">
          <w:headerReference w:type="default" r:id="rId8"/>
          <w:footerReference w:type="default" r:id="rId9"/>
          <w:pgSz w:w="12240" w:h="15840"/>
          <w:pgMar w:top="0" w:right="700" w:bottom="400" w:left="0" w:header="0" w:footer="0" w:gutter="0"/>
          <w:cols w:space="720"/>
        </w:sectPr>
      </w:pPr>
    </w:p>
    <w:p w14:paraId="1F4449DF" w14:textId="77777777" w:rsidR="002F7515" w:rsidRDefault="002F7515">
      <w:pPr>
        <w:rPr>
          <w:vanish/>
        </w:rPr>
      </w:pPr>
    </w:p>
    <w:p w14:paraId="19D2AC42" w14:textId="77777777" w:rsidR="002F7515" w:rsidRDefault="002F7515">
      <w:pPr>
        <w:rPr>
          <w:vanish/>
        </w:rPr>
      </w:pPr>
    </w:p>
    <w:tbl>
      <w:tblPr>
        <w:tblStyle w:val="divdocumentdivsectionbgsectiondivsection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303D46" w:rsidRPr="00303D46" w14:paraId="705B9839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422714F3" w14:textId="77777777" w:rsidR="002F7515" w:rsidRPr="00303D46" w:rsidRDefault="0094169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03D46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000000" w:themeColor="text1"/>
                <w:spacing w:val="10"/>
                <w:sz w:val="20"/>
                <w:szCs w:val="20"/>
              </w:rPr>
              <w:t>Summary</w:t>
            </w:r>
          </w:p>
        </w:tc>
      </w:tr>
    </w:tbl>
    <w:p w14:paraId="04EBBCC5" w14:textId="65B4837D" w:rsidR="002F7515" w:rsidRPr="00303D46" w:rsidRDefault="00941698">
      <w:pPr>
        <w:pStyle w:val="p"/>
        <w:shd w:val="clear" w:color="auto" w:fill="FFFFFF"/>
        <w:spacing w:after="30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 xml:space="preserve">Focused and responsive camp counselor and coach with a demonstrated record of accomplishments in popular sports. Talented in developing athletes into strong, </w:t>
      </w:r>
      <w:r w:rsidR="004B5E64" w:rsidRPr="00303D46">
        <w:rPr>
          <w:rFonts w:ascii="Arial" w:eastAsia="Arial" w:hAnsi="Arial" w:cs="Arial"/>
          <w:color w:val="000000" w:themeColor="text1"/>
          <w:sz w:val="20"/>
          <w:szCs w:val="20"/>
        </w:rPr>
        <w:t>disciplined,</w:t>
      </w: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 xml:space="preserve"> and successful players. Excellent program management and planning abilities. I am always to assist anyone who needs help, I am motivated to do what I love to do with respect and acknowledgment in my field. I am </w:t>
      </w:r>
      <w:r w:rsidR="0077491A" w:rsidRPr="00303D46">
        <w:rPr>
          <w:rFonts w:ascii="Arial" w:eastAsia="Arial" w:hAnsi="Arial" w:cs="Arial"/>
          <w:color w:val="000000" w:themeColor="text1"/>
          <w:sz w:val="20"/>
          <w:szCs w:val="20"/>
        </w:rPr>
        <w:t>motivated</w:t>
      </w: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 xml:space="preserve"> to</w:t>
      </w:r>
      <w:r w:rsidR="0077491A">
        <w:rPr>
          <w:rFonts w:ascii="Arial" w:eastAsia="Arial" w:hAnsi="Arial" w:cs="Arial"/>
          <w:color w:val="000000" w:themeColor="text1"/>
          <w:sz w:val="20"/>
          <w:szCs w:val="20"/>
        </w:rPr>
        <w:t xml:space="preserve"> achieve my </w:t>
      </w:r>
      <w:r w:rsidR="00CC2D87">
        <w:rPr>
          <w:rFonts w:ascii="Arial" w:eastAsia="Arial" w:hAnsi="Arial" w:cs="Arial"/>
          <w:color w:val="000000" w:themeColor="text1"/>
          <w:sz w:val="20"/>
          <w:szCs w:val="20"/>
        </w:rPr>
        <w:t>long-lived</w:t>
      </w: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77491A">
        <w:rPr>
          <w:rFonts w:ascii="Arial" w:eastAsia="Arial" w:hAnsi="Arial" w:cs="Arial"/>
          <w:color w:val="000000" w:themeColor="text1"/>
          <w:sz w:val="20"/>
          <w:szCs w:val="20"/>
        </w:rPr>
        <w:t>goal</w:t>
      </w: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 xml:space="preserve"> of be</w:t>
      </w:r>
      <w:r w:rsidR="00CC2D87">
        <w:rPr>
          <w:rFonts w:ascii="Arial" w:eastAsia="Arial" w:hAnsi="Arial" w:cs="Arial"/>
          <w:color w:val="000000" w:themeColor="text1"/>
          <w:sz w:val="20"/>
          <w:szCs w:val="20"/>
        </w:rPr>
        <w:t>coming</w:t>
      </w: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 xml:space="preserve"> a police officer and I will do </w:t>
      </w:r>
      <w:r w:rsidR="0077491A">
        <w:rPr>
          <w:rFonts w:ascii="Arial" w:eastAsia="Arial" w:hAnsi="Arial" w:cs="Arial"/>
          <w:color w:val="000000" w:themeColor="text1"/>
          <w:sz w:val="20"/>
          <w:szCs w:val="20"/>
        </w:rPr>
        <w:t>everything</w:t>
      </w: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 xml:space="preserve"> in my power to give back to my community.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2F7515" w:rsidRPr="00303D46" w14:paraId="68228FA6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2B580FF" w14:textId="77777777" w:rsidR="002F7515" w:rsidRPr="00303D46" w:rsidRDefault="0094169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03D46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000000" w:themeColor="text1"/>
                <w:spacing w:val="10"/>
                <w:sz w:val="20"/>
                <w:szCs w:val="20"/>
              </w:rPr>
              <w:t xml:space="preserve">Skills/Abilities </w:t>
            </w:r>
          </w:p>
        </w:tc>
      </w:tr>
    </w:tbl>
    <w:p w14:paraId="10EDCB6B" w14:textId="77777777" w:rsidR="002F7515" w:rsidRPr="00303D46" w:rsidRDefault="002F7515">
      <w:pPr>
        <w:rPr>
          <w:vanish/>
          <w:color w:val="000000" w:themeColor="text1"/>
        </w:rPr>
      </w:pPr>
    </w:p>
    <w:tbl>
      <w:tblPr>
        <w:tblStyle w:val="tabletwocol"/>
        <w:tblW w:w="0" w:type="auto"/>
        <w:tblInd w:w="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18"/>
        <w:gridCol w:w="5418"/>
      </w:tblGrid>
      <w:tr w:rsidR="002F7515" w:rsidRPr="00303D46" w14:paraId="3C28D670" w14:textId="77777777">
        <w:tc>
          <w:tcPr>
            <w:tcW w:w="5418" w:type="dxa"/>
            <w:tcMar>
              <w:top w:w="5" w:type="dxa"/>
              <w:left w:w="5" w:type="dxa"/>
              <w:bottom w:w="305" w:type="dxa"/>
              <w:right w:w="5" w:type="dxa"/>
            </w:tcMar>
            <w:hideMark/>
          </w:tcPr>
          <w:p w14:paraId="0DA181DE" w14:textId="77777777" w:rsidR="002F7515" w:rsidRPr="00303D46" w:rsidRDefault="00941698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03D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Self-motivated</w:t>
            </w:r>
          </w:p>
          <w:p w14:paraId="07FFEBC2" w14:textId="3F4036AC" w:rsidR="002F7515" w:rsidRPr="00303D46" w:rsidRDefault="00CC2D87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Following s</w:t>
            </w:r>
            <w:r w:rsidR="00941698" w:rsidRPr="00303D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afety protocols</w:t>
            </w:r>
          </w:p>
          <w:p w14:paraId="0004173F" w14:textId="77777777" w:rsidR="002F7515" w:rsidRPr="00303D46" w:rsidRDefault="00941698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03D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Program leadership</w:t>
            </w:r>
          </w:p>
          <w:p w14:paraId="37FC6DFB" w14:textId="77777777" w:rsidR="002F7515" w:rsidRPr="00303D46" w:rsidRDefault="00941698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03D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Team development</w:t>
            </w:r>
          </w:p>
          <w:p w14:paraId="6A140276" w14:textId="77777777" w:rsidR="002F7515" w:rsidRPr="00303D46" w:rsidRDefault="00941698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03D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Student recognition award in the Arts</w:t>
            </w:r>
          </w:p>
        </w:tc>
        <w:tc>
          <w:tcPr>
            <w:tcW w:w="5418" w:type="dxa"/>
            <w:tcMar>
              <w:top w:w="5" w:type="dxa"/>
              <w:left w:w="5" w:type="dxa"/>
              <w:bottom w:w="305" w:type="dxa"/>
              <w:right w:w="5" w:type="dxa"/>
            </w:tcMar>
            <w:hideMark/>
          </w:tcPr>
          <w:p w14:paraId="1CAF4D20" w14:textId="77777777" w:rsidR="002F7515" w:rsidRPr="00303D46" w:rsidRDefault="00941698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03D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Superior communication skills</w:t>
            </w:r>
          </w:p>
          <w:p w14:paraId="0C2E7974" w14:textId="77777777" w:rsidR="002F7515" w:rsidRPr="00303D46" w:rsidRDefault="00941698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03D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Flexible scheduling</w:t>
            </w:r>
          </w:p>
          <w:p w14:paraId="6DF60CC9" w14:textId="77777777" w:rsidR="002F7515" w:rsidRPr="00303D46" w:rsidRDefault="00941698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03D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Adaptive team player</w:t>
            </w:r>
          </w:p>
          <w:p w14:paraId="13557D53" w14:textId="77777777" w:rsidR="002F7515" w:rsidRPr="00303D46" w:rsidRDefault="00941698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03D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Heavy equipment operation</w:t>
            </w:r>
          </w:p>
          <w:p w14:paraId="51B587D5" w14:textId="31511C91" w:rsidR="002F7515" w:rsidRPr="00303D46" w:rsidRDefault="00CC2D87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High level of </w:t>
            </w:r>
            <w:r w:rsidR="00941698" w:rsidRPr="00303D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Organization </w:t>
            </w:r>
          </w:p>
        </w:tc>
      </w:tr>
    </w:tbl>
    <w:p w14:paraId="05B75B49" w14:textId="77777777" w:rsidR="002F7515" w:rsidRPr="00303D46" w:rsidRDefault="002F7515">
      <w:pPr>
        <w:rPr>
          <w:vanish/>
          <w:color w:val="000000" w:themeColor="text1"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303D46" w:rsidRPr="00303D46" w14:paraId="358B0D86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635B5C4" w14:textId="77777777" w:rsidR="002F7515" w:rsidRPr="00303D46" w:rsidRDefault="0094169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03D46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000000" w:themeColor="text1"/>
                <w:spacing w:val="10"/>
                <w:sz w:val="20"/>
                <w:szCs w:val="20"/>
              </w:rPr>
              <w:t>Experience</w:t>
            </w:r>
          </w:p>
        </w:tc>
      </w:tr>
    </w:tbl>
    <w:p w14:paraId="3292A80B" w14:textId="77777777" w:rsidR="002F7515" w:rsidRPr="00303D46" w:rsidRDefault="00941698">
      <w:pPr>
        <w:pStyle w:val="divdocumentdivparagraphfirstparagraphpadb5cell"/>
        <w:pBdr>
          <w:bottom w:val="single" w:sz="48" w:space="0" w:color="FFFFFF"/>
        </w:pBdr>
        <w:shd w:val="clear" w:color="auto" w:fill="FFFFFF"/>
        <w:tabs>
          <w:tab w:val="right" w:pos="10820"/>
        </w:tabs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jobtitle"/>
          <w:rFonts w:ascii="Arial" w:eastAsia="Arial" w:hAnsi="Arial" w:cs="Arial"/>
          <w:color w:val="000000" w:themeColor="text1"/>
          <w:sz w:val="20"/>
          <w:szCs w:val="20"/>
        </w:rPr>
        <w:t>Team Member/Baker</w:t>
      </w:r>
      <w:r w:rsidRPr="00303D46">
        <w:rPr>
          <w:rStyle w:val="sprtr"/>
          <w:rFonts w:ascii="Arial" w:eastAsia="Arial" w:hAnsi="Arial" w:cs="Arial"/>
          <w:color w:val="000000" w:themeColor="text1"/>
          <w:sz w:val="20"/>
          <w:szCs w:val="20"/>
        </w:rPr>
        <w:t xml:space="preserve"> / </w:t>
      </w: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Tim Hortons - Mississauga, ON</w:t>
      </w: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303D46">
        <w:rPr>
          <w:rStyle w:val="datesWrapper"/>
          <w:rFonts w:ascii="Arial" w:eastAsia="Arial" w:hAnsi="Arial" w:cs="Arial"/>
          <w:i/>
          <w:iCs/>
          <w:color w:val="000000" w:themeColor="text1"/>
          <w:sz w:val="20"/>
          <w:szCs w:val="20"/>
        </w:rPr>
        <w:tab/>
        <w:t xml:space="preserve"> </w:t>
      </w:r>
      <w:r w:rsidRPr="00303D46">
        <w:rPr>
          <w:rStyle w:val="span"/>
          <w:rFonts w:ascii="Arial" w:eastAsia="Arial" w:hAnsi="Arial" w:cs="Arial"/>
          <w:i/>
          <w:iCs/>
          <w:color w:val="000000" w:themeColor="text1"/>
          <w:sz w:val="20"/>
          <w:szCs w:val="20"/>
        </w:rPr>
        <w:t>01/2017 - 07/2019</w:t>
      </w:r>
      <w:r w:rsidRPr="00303D46">
        <w:rPr>
          <w:rStyle w:val="datesWrapper"/>
          <w:rFonts w:ascii="Arial" w:eastAsia="Arial" w:hAnsi="Arial" w:cs="Arial"/>
          <w:i/>
          <w:iCs/>
          <w:color w:val="000000" w:themeColor="text1"/>
          <w:sz w:val="20"/>
          <w:szCs w:val="20"/>
        </w:rPr>
        <w:t xml:space="preserve"> </w:t>
      </w:r>
    </w:p>
    <w:p w14:paraId="3F458A15" w14:textId="77777777" w:rsidR="002F7515" w:rsidRPr="00303D46" w:rsidRDefault="00941698" w:rsidP="00E550A5">
      <w:pPr>
        <w:pStyle w:val="divdocumentulli"/>
        <w:numPr>
          <w:ilvl w:val="0"/>
          <w:numId w:val="3"/>
        </w:numPr>
        <w:shd w:val="clear" w:color="auto" w:fill="FFFFFF"/>
        <w:spacing w:after="60" w:line="276" w:lineRule="auto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Cleaned work areas regularly to keep team efficient and eliminate any safety concerns.</w:t>
      </w:r>
    </w:p>
    <w:p w14:paraId="69CF2A88" w14:textId="4DE028DD" w:rsidR="002F7515" w:rsidRPr="00303D46" w:rsidRDefault="00941698" w:rsidP="00E550A5">
      <w:pPr>
        <w:pStyle w:val="divdocumentulli"/>
        <w:numPr>
          <w:ilvl w:val="0"/>
          <w:numId w:val="3"/>
        </w:numPr>
        <w:shd w:val="clear" w:color="auto" w:fill="FFFFFF"/>
        <w:spacing w:after="60" w:line="276" w:lineRule="auto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Inspected production equipment, troubleshoot </w:t>
      </w:r>
      <w:r w:rsidR="00E550A5"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problems,</w:t>
      </w: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and completed minor repairs to maintain functionality.</w:t>
      </w:r>
    </w:p>
    <w:p w14:paraId="4B9F9A9E" w14:textId="78097089" w:rsidR="002F7515" w:rsidRPr="00303D46" w:rsidRDefault="00941698" w:rsidP="00E550A5">
      <w:pPr>
        <w:pStyle w:val="divdocumentulli"/>
        <w:numPr>
          <w:ilvl w:val="0"/>
          <w:numId w:val="3"/>
        </w:numPr>
        <w:shd w:val="clear" w:color="auto" w:fill="FFFFFF"/>
        <w:spacing w:after="60" w:line="276" w:lineRule="auto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Cleaned and sanitized work areas betwee</w:t>
      </w:r>
      <w:r w:rsidR="008449C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n station</w:t>
      </w:r>
      <w:r w:rsidR="00772AC4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tasks</w:t>
      </w: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using sanitizer and cleaning equipment.</w:t>
      </w:r>
    </w:p>
    <w:p w14:paraId="44FB78DD" w14:textId="48804615" w:rsidR="002F7515" w:rsidRPr="00B04A5B" w:rsidRDefault="00941698" w:rsidP="00B04A5B">
      <w:pPr>
        <w:pStyle w:val="divdocumentulli"/>
        <w:numPr>
          <w:ilvl w:val="0"/>
          <w:numId w:val="3"/>
        </w:numPr>
        <w:shd w:val="clear" w:color="auto" w:fill="FFFFFF"/>
        <w:spacing w:after="60" w:line="276" w:lineRule="auto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Rotated through a series of 3 different stations</w:t>
      </w:r>
      <w:r w:rsidR="00B04A5B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which is comprise</w:t>
      </w:r>
      <w:r w:rsidR="008449C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B04A5B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of </w:t>
      </w:r>
      <w:r w:rsidR="008449C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store front cashier</w:t>
      </w:r>
      <w:r w:rsidR="008449C6" w:rsidRPr="00B04A5B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, drive through </w:t>
      </w:r>
      <w:r w:rsidR="00B04A5B" w:rsidRPr="00B04A5B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worker</w:t>
      </w:r>
      <w:r w:rsidR="008449C6" w:rsidRPr="00B04A5B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and </w:t>
      </w:r>
      <w:r w:rsidR="00B04A5B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food preparation, </w:t>
      </w:r>
      <w:r w:rsidRPr="00B04A5B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each based on team needs.</w:t>
      </w:r>
    </w:p>
    <w:p w14:paraId="3B1F6660" w14:textId="7C5CFC8F" w:rsidR="008449C6" w:rsidRDefault="008449C6" w:rsidP="00E550A5">
      <w:pPr>
        <w:pStyle w:val="divdocumentulli"/>
        <w:numPr>
          <w:ilvl w:val="0"/>
          <w:numId w:val="3"/>
        </w:numPr>
        <w:shd w:val="clear" w:color="auto" w:fill="FFFFFF"/>
        <w:spacing w:after="60" w:line="276" w:lineRule="auto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Unloaded delivery truck products that contained boxes weighting 20+ pounds</w:t>
      </w:r>
    </w:p>
    <w:p w14:paraId="0A5575D5" w14:textId="77777777" w:rsidR="00303D46" w:rsidRPr="00303D46" w:rsidRDefault="00303D46" w:rsidP="00E550A5">
      <w:pPr>
        <w:pStyle w:val="divdocumentulli"/>
        <w:shd w:val="clear" w:color="auto" w:fill="FFFFFF"/>
        <w:spacing w:after="60"/>
        <w:ind w:left="720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</w:p>
    <w:p w14:paraId="4BDF1DD6" w14:textId="19591583" w:rsidR="00303D46" w:rsidRPr="00303D46" w:rsidRDefault="00941698" w:rsidP="00772AC4">
      <w:pPr>
        <w:pStyle w:val="divdocumentdivparagraphpadb5cell"/>
        <w:pBdr>
          <w:top w:val="none" w:sz="0" w:space="0" w:color="auto"/>
          <w:bottom w:val="single" w:sz="48" w:space="0" w:color="FFFFFF"/>
        </w:pBdr>
        <w:shd w:val="clear" w:color="auto" w:fill="FFFFFF"/>
        <w:tabs>
          <w:tab w:val="right" w:pos="10820"/>
        </w:tabs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jobtitle"/>
          <w:rFonts w:ascii="Arial" w:eastAsia="Arial" w:hAnsi="Arial" w:cs="Arial"/>
          <w:color w:val="000000" w:themeColor="text1"/>
          <w:sz w:val="20"/>
          <w:szCs w:val="20"/>
        </w:rPr>
        <w:t>Laborer</w:t>
      </w:r>
      <w:r w:rsidRPr="00303D46">
        <w:rPr>
          <w:rStyle w:val="sprtr"/>
          <w:rFonts w:ascii="Arial" w:eastAsia="Arial" w:hAnsi="Arial" w:cs="Arial"/>
          <w:color w:val="000000" w:themeColor="text1"/>
          <w:sz w:val="20"/>
          <w:szCs w:val="20"/>
        </w:rPr>
        <w:t xml:space="preserve"> / </w:t>
      </w: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The Brick Distribution Center - Mississauga, ON</w:t>
      </w: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9200CB">
        <w:rPr>
          <w:rFonts w:ascii="Arial" w:eastAsia="Arial" w:hAnsi="Arial" w:cs="Arial"/>
          <w:color w:val="000000" w:themeColor="text1"/>
          <w:sz w:val="20"/>
          <w:szCs w:val="20"/>
        </w:rPr>
        <w:t xml:space="preserve">                                                                    </w:t>
      </w:r>
      <w:r w:rsidR="009200CB" w:rsidRPr="006A3A24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6A3A24" w:rsidRPr="006A3A24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07/2018- 09/2018</w:t>
      </w:r>
    </w:p>
    <w:p w14:paraId="58F44C8C" w14:textId="77777777" w:rsidR="00303D46" w:rsidRPr="00303D46" w:rsidRDefault="00303D46" w:rsidP="00772AC4">
      <w:pPr>
        <w:numPr>
          <w:ilvl w:val="0"/>
          <w:numId w:val="9"/>
        </w:numPr>
        <w:shd w:val="clear" w:color="auto" w:fill="FFFFFF"/>
        <w:spacing w:after="100" w:afterAutospacing="1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03D46">
        <w:rPr>
          <w:rFonts w:ascii="Arial" w:hAnsi="Arial" w:cs="Arial"/>
          <w:color w:val="000000" w:themeColor="text1"/>
          <w:sz w:val="20"/>
          <w:szCs w:val="20"/>
        </w:rPr>
        <w:t>Loading and unloading trucks</w:t>
      </w:r>
    </w:p>
    <w:p w14:paraId="2F298468" w14:textId="77777777" w:rsidR="00303D46" w:rsidRPr="00303D46" w:rsidRDefault="00303D46" w:rsidP="00E550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03D46">
        <w:rPr>
          <w:rFonts w:ascii="Arial" w:hAnsi="Arial" w:cs="Arial"/>
          <w:color w:val="000000" w:themeColor="text1"/>
          <w:sz w:val="20"/>
          <w:szCs w:val="20"/>
        </w:rPr>
        <w:t>Picking and put-away of all product types</w:t>
      </w:r>
    </w:p>
    <w:p w14:paraId="66C952AF" w14:textId="77777777" w:rsidR="00303D46" w:rsidRPr="00303D46" w:rsidRDefault="00303D46" w:rsidP="00E550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03D46">
        <w:rPr>
          <w:rFonts w:ascii="Arial" w:hAnsi="Arial" w:cs="Arial"/>
          <w:color w:val="000000" w:themeColor="text1"/>
          <w:sz w:val="20"/>
          <w:szCs w:val="20"/>
        </w:rPr>
        <w:t>Maintaining a thorough knowledge of inventory/stock, stock locations, model numbers, manufacturer specifications and handling instructions</w:t>
      </w:r>
    </w:p>
    <w:p w14:paraId="5475F9A9" w14:textId="77777777" w:rsidR="00303D46" w:rsidRPr="00303D46" w:rsidRDefault="00303D46" w:rsidP="00E550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03D46">
        <w:rPr>
          <w:rFonts w:ascii="Arial" w:hAnsi="Arial" w:cs="Arial"/>
          <w:color w:val="000000" w:themeColor="text1"/>
          <w:sz w:val="20"/>
          <w:szCs w:val="20"/>
        </w:rPr>
        <w:t>Verifying, ensuring accuracy, and generating reports for inventory control</w:t>
      </w:r>
    </w:p>
    <w:p w14:paraId="4CF7AC6C" w14:textId="77777777" w:rsidR="00303D46" w:rsidRPr="00303D46" w:rsidRDefault="00303D46" w:rsidP="00E550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03D46">
        <w:rPr>
          <w:rFonts w:ascii="Arial" w:hAnsi="Arial" w:cs="Arial"/>
          <w:color w:val="000000" w:themeColor="text1"/>
          <w:sz w:val="20"/>
          <w:szCs w:val="20"/>
        </w:rPr>
        <w:t>Processing store entry stock transfers</w:t>
      </w:r>
    </w:p>
    <w:p w14:paraId="25EBB551" w14:textId="5BAF9B2D" w:rsidR="002F7515" w:rsidRPr="006A3A24" w:rsidRDefault="00303D46" w:rsidP="006A3A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03D46">
        <w:rPr>
          <w:rFonts w:ascii="Arial" w:hAnsi="Arial" w:cs="Arial"/>
          <w:color w:val="000000" w:themeColor="text1"/>
          <w:sz w:val="20"/>
          <w:szCs w:val="20"/>
        </w:rPr>
        <w:t>Upholding all company health and safety, security, and operational policies and procedure</w:t>
      </w:r>
    </w:p>
    <w:p w14:paraId="35B50658" w14:textId="77777777" w:rsidR="002F7515" w:rsidRPr="00303D46" w:rsidRDefault="00941698">
      <w:pPr>
        <w:pStyle w:val="divdocumentdivparagraphpadb5cell"/>
        <w:pBdr>
          <w:top w:val="none" w:sz="0" w:space="0" w:color="auto"/>
          <w:bottom w:val="single" w:sz="48" w:space="0" w:color="FFFFFF"/>
        </w:pBdr>
        <w:shd w:val="clear" w:color="auto" w:fill="FFFFFF"/>
        <w:tabs>
          <w:tab w:val="right" w:pos="10820"/>
        </w:tabs>
        <w:spacing w:before="20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jobtitle"/>
          <w:rFonts w:ascii="Arial" w:eastAsia="Arial" w:hAnsi="Arial" w:cs="Arial"/>
          <w:color w:val="000000" w:themeColor="text1"/>
          <w:sz w:val="20"/>
          <w:szCs w:val="20"/>
        </w:rPr>
        <w:t>Camp Counselor/Coach</w:t>
      </w:r>
      <w:r w:rsidRPr="00303D46">
        <w:rPr>
          <w:rStyle w:val="sprtr"/>
          <w:rFonts w:ascii="Arial" w:eastAsia="Arial" w:hAnsi="Arial" w:cs="Arial"/>
          <w:color w:val="000000" w:themeColor="text1"/>
          <w:sz w:val="20"/>
          <w:szCs w:val="20"/>
        </w:rPr>
        <w:t xml:space="preserve"> / </w:t>
      </w: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Mississauga - Mississauga, ON</w:t>
      </w: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303D46">
        <w:rPr>
          <w:rStyle w:val="datesWrapper"/>
          <w:rFonts w:ascii="Arial" w:eastAsia="Arial" w:hAnsi="Arial" w:cs="Arial"/>
          <w:i/>
          <w:iCs/>
          <w:color w:val="000000" w:themeColor="text1"/>
          <w:sz w:val="20"/>
          <w:szCs w:val="20"/>
        </w:rPr>
        <w:tab/>
        <w:t xml:space="preserve"> </w:t>
      </w:r>
      <w:r w:rsidRPr="00303D46">
        <w:rPr>
          <w:rStyle w:val="span"/>
          <w:rFonts w:ascii="Arial" w:eastAsia="Arial" w:hAnsi="Arial" w:cs="Arial"/>
          <w:i/>
          <w:iCs/>
          <w:color w:val="000000" w:themeColor="text1"/>
          <w:sz w:val="20"/>
          <w:szCs w:val="20"/>
        </w:rPr>
        <w:t>03/2019 - Current</w:t>
      </w:r>
      <w:r w:rsidRPr="00303D46">
        <w:rPr>
          <w:rStyle w:val="datesWrapper"/>
          <w:rFonts w:ascii="Arial" w:eastAsia="Arial" w:hAnsi="Arial" w:cs="Arial"/>
          <w:i/>
          <w:iCs/>
          <w:color w:val="000000" w:themeColor="text1"/>
          <w:sz w:val="20"/>
          <w:szCs w:val="20"/>
        </w:rPr>
        <w:t xml:space="preserve"> </w:t>
      </w:r>
    </w:p>
    <w:p w14:paraId="7CC13C3A" w14:textId="77777777" w:rsidR="002F7515" w:rsidRPr="00303D46" w:rsidRDefault="00941698">
      <w:pPr>
        <w:pStyle w:val="divdocumentulli"/>
        <w:numPr>
          <w:ilvl w:val="0"/>
          <w:numId w:val="5"/>
        </w:numPr>
        <w:shd w:val="clear" w:color="auto" w:fill="FFFFFF"/>
        <w:spacing w:after="60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Organized and lead activities such as passive and active games for groups of up to 15+ kids.</w:t>
      </w:r>
    </w:p>
    <w:p w14:paraId="1C306A3E" w14:textId="77777777" w:rsidR="002F7515" w:rsidRPr="00303D46" w:rsidRDefault="00941698">
      <w:pPr>
        <w:pStyle w:val="divdocumentulli"/>
        <w:numPr>
          <w:ilvl w:val="0"/>
          <w:numId w:val="5"/>
        </w:numPr>
        <w:shd w:val="clear" w:color="auto" w:fill="FFFFFF"/>
        <w:spacing w:after="60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Adjusted activity plans to better engage users of differing ability or interest levels.</w:t>
      </w:r>
    </w:p>
    <w:p w14:paraId="08689907" w14:textId="6565C16D" w:rsidR="002F7515" w:rsidRPr="00303D46" w:rsidRDefault="002672D9">
      <w:pPr>
        <w:pStyle w:val="divdocumentulli"/>
        <w:numPr>
          <w:ilvl w:val="0"/>
          <w:numId w:val="5"/>
        </w:numPr>
        <w:shd w:val="clear" w:color="auto" w:fill="FFFFFF"/>
        <w:spacing w:after="60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Prepared</w:t>
      </w:r>
      <w:r w:rsidR="00941698"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decorations, </w:t>
      </w:r>
      <w:r w:rsidR="00752EC5"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equipment,</w:t>
      </w:r>
      <w:r w:rsidR="00941698"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and foodservice stands for various entertainment activities.</w:t>
      </w:r>
    </w:p>
    <w:p w14:paraId="7F5B43AC" w14:textId="45132F03" w:rsidR="002672D9" w:rsidRPr="00303D46" w:rsidRDefault="002672D9">
      <w:pPr>
        <w:pStyle w:val="divdocumentulli"/>
        <w:numPr>
          <w:ilvl w:val="0"/>
          <w:numId w:val="5"/>
        </w:numPr>
        <w:shd w:val="clear" w:color="auto" w:fill="FFFFFF"/>
        <w:spacing w:after="60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Took part in the development of camp emergency procedures and conveyed them to fellow counsellors in preparation for serious event </w:t>
      </w:r>
      <w:r w:rsidR="002C263C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of</w:t>
      </w: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injury </w:t>
      </w:r>
    </w:p>
    <w:p w14:paraId="763F345A" w14:textId="77777777" w:rsidR="002F7515" w:rsidRPr="00303D46" w:rsidRDefault="00941698">
      <w:pPr>
        <w:pStyle w:val="divdocumentulli"/>
        <w:numPr>
          <w:ilvl w:val="0"/>
          <w:numId w:val="5"/>
        </w:numPr>
        <w:shd w:val="clear" w:color="auto" w:fill="FFFFFF"/>
        <w:spacing w:after="60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lastRenderedPageBreak/>
        <w:t>Checked on campers struggling with various social and recreational skills to maintain camper and parent satisfaction.</w:t>
      </w:r>
    </w:p>
    <w:p w14:paraId="71C85F52" w14:textId="495221C1" w:rsidR="002F7515" w:rsidRPr="002C263C" w:rsidRDefault="00941698" w:rsidP="002C263C">
      <w:pPr>
        <w:pStyle w:val="divdocumentulli"/>
        <w:numPr>
          <w:ilvl w:val="0"/>
          <w:numId w:val="5"/>
        </w:numPr>
        <w:shd w:val="clear" w:color="auto" w:fill="FFFFFF"/>
        <w:spacing w:after="60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Participated in camp-</w:t>
      </w:r>
      <w:r w:rsidR="002C263C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oriented</w:t>
      </w: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activities, including canoeing, swimming, </w:t>
      </w:r>
      <w:r w:rsidR="002C263C"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painting,</w:t>
      </w: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and other sports while monitoring </w:t>
      </w:r>
      <w:r w:rsidR="002C263C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campers of ages 10+</w:t>
      </w:r>
      <w:r w:rsidRPr="002C263C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.</w:t>
      </w:r>
    </w:p>
    <w:p w14:paraId="2EFDCC18" w14:textId="77777777" w:rsidR="002F7515" w:rsidRPr="00303D46" w:rsidRDefault="00941698">
      <w:pPr>
        <w:pStyle w:val="divdocumentulli"/>
        <w:numPr>
          <w:ilvl w:val="0"/>
          <w:numId w:val="5"/>
        </w:numPr>
        <w:shd w:val="clear" w:color="auto" w:fill="FFFFFF"/>
        <w:spacing w:after="60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Developed events and programs in consideration of needs, abilities, and interests of participants.</w:t>
      </w:r>
    </w:p>
    <w:p w14:paraId="598B7F92" w14:textId="77777777" w:rsidR="002F7515" w:rsidRPr="00303D46" w:rsidRDefault="00941698">
      <w:pPr>
        <w:pStyle w:val="divdocumentulli"/>
        <w:numPr>
          <w:ilvl w:val="0"/>
          <w:numId w:val="5"/>
        </w:numPr>
        <w:shd w:val="clear" w:color="auto" w:fill="FFFFFF"/>
        <w:spacing w:after="60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Applied evaluation techniques and personal knowledge to assess abilities to assign players to correct positions on the team.</w:t>
      </w:r>
    </w:p>
    <w:p w14:paraId="57A9EF7C" w14:textId="66E1AD73" w:rsidR="002F7515" w:rsidRPr="00303D46" w:rsidRDefault="002C263C">
      <w:pPr>
        <w:pStyle w:val="divdocumentulli"/>
        <w:numPr>
          <w:ilvl w:val="0"/>
          <w:numId w:val="5"/>
        </w:numPr>
        <w:shd w:val="clear" w:color="auto" w:fill="FFFFFF"/>
        <w:spacing w:after="60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Coordinated</w:t>
      </w:r>
      <w:r w:rsidR="00941698"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drills and practices to </w:t>
      </w: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aid in the personal development of sports skills in youth</w:t>
      </w:r>
      <w:r w:rsidR="00941698"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.</w:t>
      </w:r>
    </w:p>
    <w:p w14:paraId="3D8513D7" w14:textId="65D0B032" w:rsidR="002F7515" w:rsidRPr="00303D46" w:rsidRDefault="00941698">
      <w:pPr>
        <w:pStyle w:val="divdocumentulli"/>
        <w:numPr>
          <w:ilvl w:val="0"/>
          <w:numId w:val="5"/>
        </w:numPr>
        <w:shd w:val="clear" w:color="auto" w:fill="FFFFFF"/>
        <w:spacing w:after="60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Designed and </w:t>
      </w:r>
      <w:r w:rsidR="00752EC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facilitated </w:t>
      </w: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a</w:t>
      </w:r>
      <w:r w:rsidR="00752EC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youth</w:t>
      </w: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basketball program </w:t>
      </w:r>
      <w:r w:rsidR="00752EC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which involved the instruction and coaching of basic skills </w:t>
      </w:r>
    </w:p>
    <w:p w14:paraId="3556F8A5" w14:textId="3CF9A00E" w:rsidR="002F7515" w:rsidRPr="00303D46" w:rsidRDefault="00772AC4">
      <w:pPr>
        <w:pStyle w:val="divdocumentulli"/>
        <w:numPr>
          <w:ilvl w:val="0"/>
          <w:numId w:val="5"/>
        </w:numPr>
        <w:shd w:val="clear" w:color="auto" w:fill="FFFFFF"/>
        <w:spacing w:after="60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Presented</w:t>
      </w:r>
      <w:r w:rsidR="00941698"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proper techniques </w:t>
      </w: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and form to athletes </w:t>
      </w:r>
      <w:r w:rsidR="002C263C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to</w:t>
      </w:r>
      <w:r w:rsidR="00941698"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avoid</w:t>
      </w:r>
      <w:r w:rsidR="002C263C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potential</w:t>
      </w:r>
      <w:r w:rsidR="00941698"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injuries.</w:t>
      </w:r>
    </w:p>
    <w:p w14:paraId="648DAE1A" w14:textId="77777777" w:rsidR="002F7515" w:rsidRPr="00303D46" w:rsidRDefault="00941698">
      <w:pPr>
        <w:pStyle w:val="divdocumentulli"/>
        <w:numPr>
          <w:ilvl w:val="0"/>
          <w:numId w:val="5"/>
        </w:numPr>
        <w:shd w:val="clear" w:color="auto" w:fill="FFFFFF"/>
        <w:spacing w:after="60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Collaborated with other coaches to maintain an athletic program.</w:t>
      </w:r>
    </w:p>
    <w:p w14:paraId="2A5D0552" w14:textId="36F57F79" w:rsidR="002F7515" w:rsidRDefault="00941698">
      <w:pPr>
        <w:pStyle w:val="divdocumentulli"/>
        <w:numPr>
          <w:ilvl w:val="0"/>
          <w:numId w:val="5"/>
        </w:numPr>
        <w:shd w:val="clear" w:color="auto" w:fill="FFFFFF"/>
        <w:spacing w:after="300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Created and ran up-to-date and relevant drills.</w:t>
      </w:r>
    </w:p>
    <w:p w14:paraId="03280C4B" w14:textId="10605E58" w:rsidR="0097072C" w:rsidRDefault="0097072C" w:rsidP="0097072C">
      <w:pPr>
        <w:pStyle w:val="divdocumentulli"/>
        <w:shd w:val="clear" w:color="auto" w:fill="FFFFFF"/>
        <w:spacing w:line="276" w:lineRule="auto"/>
        <w:ind w:left="268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97072C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>CC Operations III</w:t>
      </w:r>
      <w:r w:rsidR="00437092">
        <w:rPr>
          <w:rStyle w:val="span"/>
          <w:rFonts w:ascii="Arial" w:eastAsia="Arial" w:hAnsi="Arial" w:cs="Arial"/>
          <w:color w:val="000000" w:themeColor="text1"/>
        </w:rPr>
        <w:t xml:space="preserve"> -</w:t>
      </w:r>
      <w:r>
        <w:rPr>
          <w:rStyle w:val="span"/>
          <w:rFonts w:ascii="Arial" w:eastAsia="Arial" w:hAnsi="Arial" w:cs="Arial"/>
          <w:color w:val="000000" w:themeColor="text1"/>
        </w:rPr>
        <w:t xml:space="preserve"> </w:t>
      </w: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P</w:t>
      </w:r>
      <w:r w:rsidRPr="0097072C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aramount</w:t>
      </w: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Fine Foods</w:t>
      </w:r>
      <w:r w:rsidR="00437092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Centre</w:t>
      </w:r>
      <w:r w:rsidRPr="0097072C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/Iceland</w:t>
      </w: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– Mississauga, ON</w:t>
      </w:r>
      <w:r w:rsidR="005377CD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                                  </w:t>
      </w:r>
      <w:r w:rsidR="005377CD" w:rsidRPr="005377CD">
        <w:rPr>
          <w:rStyle w:val="span"/>
          <w:rFonts w:ascii="Arial" w:eastAsia="Arial" w:hAnsi="Arial" w:cs="Arial"/>
          <w:i/>
          <w:iCs/>
          <w:color w:val="000000" w:themeColor="text1"/>
          <w:sz w:val="20"/>
          <w:szCs w:val="20"/>
        </w:rPr>
        <w:t xml:space="preserve">02/2020- present </w:t>
      </w:r>
    </w:p>
    <w:p w14:paraId="6DF61B25" w14:textId="77777777" w:rsidR="005759EA" w:rsidRDefault="00910F2B" w:rsidP="00EA4A71">
      <w:pPr>
        <w:pStyle w:val="divdocumentulli"/>
        <w:numPr>
          <w:ilvl w:val="0"/>
          <w:numId w:val="12"/>
        </w:numPr>
        <w:shd w:val="clear" w:color="auto" w:fill="FFFFFF"/>
        <w:spacing w:line="276" w:lineRule="auto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Maintained a sanitary workplace environment by disinfecting in demand facilities such as community centres, pools, and ice rinks regularly </w:t>
      </w:r>
    </w:p>
    <w:p w14:paraId="36D3FCEA" w14:textId="01EFBFCC" w:rsidR="00910F2B" w:rsidRDefault="005759EA" w:rsidP="00EA4A71">
      <w:pPr>
        <w:pStyle w:val="divdocumentulli"/>
        <w:numPr>
          <w:ilvl w:val="0"/>
          <w:numId w:val="12"/>
        </w:numPr>
        <w:shd w:val="clear" w:color="auto" w:fill="FFFFFF"/>
        <w:spacing w:line="276" w:lineRule="auto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5759EA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Ensured </w:t>
      </w: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the</w:t>
      </w:r>
      <w:r w:rsidRPr="005759EA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safe</w:t>
      </w: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ty of every individual by clearing </w:t>
      </w:r>
      <w:r w:rsidR="005377CD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ice</w:t>
      </w: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, strict rule enforcing, regular safety checks and immediately reporting any safety issues to whom it may concern</w:t>
      </w:r>
    </w:p>
    <w:p w14:paraId="0C82D5AC" w14:textId="22AB1C2A" w:rsidR="00186113" w:rsidRPr="005377CD" w:rsidRDefault="005759EA" w:rsidP="005377CD">
      <w:pPr>
        <w:pStyle w:val="divdocumentulli"/>
        <w:numPr>
          <w:ilvl w:val="0"/>
          <w:numId w:val="12"/>
        </w:numPr>
        <w:shd w:val="clear" w:color="auto" w:fill="FFFFFF"/>
        <w:spacing w:line="276" w:lineRule="auto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Operated snow removal equipment to maintain ice rink surfaces and supervised public s</w:t>
      </w:r>
      <w:r w:rsidR="00186113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kates</w:t>
      </w:r>
    </w:p>
    <w:p w14:paraId="676889A3" w14:textId="01659DED" w:rsidR="00186113" w:rsidRDefault="00186113" w:rsidP="00EA4A71">
      <w:pPr>
        <w:pStyle w:val="divdocumentulli"/>
        <w:numPr>
          <w:ilvl w:val="0"/>
          <w:numId w:val="12"/>
        </w:numPr>
        <w:shd w:val="clear" w:color="auto" w:fill="FFFFFF"/>
        <w:spacing w:line="276" w:lineRule="auto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186113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Monitored functionality of facilities </w:t>
      </w: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and preformed minor repairs on equipment to ensure the safety of their operation </w:t>
      </w:r>
    </w:p>
    <w:p w14:paraId="01682C4E" w14:textId="6BB2C378" w:rsidR="00EA4A71" w:rsidRPr="00186113" w:rsidRDefault="00EA4A71" w:rsidP="00EA4A71">
      <w:pPr>
        <w:pStyle w:val="divdocumentulli"/>
        <w:numPr>
          <w:ilvl w:val="0"/>
          <w:numId w:val="12"/>
        </w:numPr>
        <w:shd w:val="clear" w:color="auto" w:fill="FFFFFF"/>
        <w:spacing w:line="276" w:lineRule="auto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Assisted customers during functions throu</w:t>
      </w:r>
      <w:r w:rsidR="005377CD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gh providing </w:t>
      </w:r>
      <w:r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customer service, and </w:t>
      </w:r>
      <w:r w:rsidR="005377CD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delivering clarification to any questions or concerns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303D46" w:rsidRPr="00303D46" w14:paraId="573B8CCB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4DA1E784" w14:textId="09DD146F" w:rsidR="002F7515" w:rsidRPr="00303D46" w:rsidRDefault="0094169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03D46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000000" w:themeColor="text1"/>
                <w:spacing w:val="10"/>
                <w:sz w:val="20"/>
                <w:szCs w:val="20"/>
              </w:rPr>
              <w:t>Education</w:t>
            </w:r>
          </w:p>
        </w:tc>
      </w:tr>
    </w:tbl>
    <w:p w14:paraId="2295196C" w14:textId="77777777" w:rsidR="002F7515" w:rsidRPr="00303D46" w:rsidRDefault="00941698">
      <w:pPr>
        <w:pStyle w:val="paddedline"/>
        <w:pBdr>
          <w:bottom w:val="none" w:sz="0" w:space="0" w:color="auto"/>
        </w:pBdr>
        <w:shd w:val="clear" w:color="auto" w:fill="FFFFFF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Applewood Heights Secondary School</w:t>
      </w:r>
      <w:r w:rsidRPr="00303D46">
        <w:rPr>
          <w:rStyle w:val="singlecolumnspanpaddedlinenth-child1"/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4CFCF743" w14:textId="77777777" w:rsidR="002F7515" w:rsidRPr="00303D46" w:rsidRDefault="00941698">
      <w:pPr>
        <w:pStyle w:val="paddedline"/>
        <w:shd w:val="clear" w:color="auto" w:fill="FFFFFF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degree"/>
          <w:rFonts w:ascii="Arial" w:eastAsia="Arial" w:hAnsi="Arial" w:cs="Arial"/>
          <w:color w:val="000000" w:themeColor="text1"/>
          <w:sz w:val="20"/>
          <w:szCs w:val="20"/>
        </w:rPr>
        <w:t>High School Diploma</w:t>
      </w: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3A524CCF" w14:textId="77777777" w:rsidR="00017D80" w:rsidRDefault="00941698" w:rsidP="00017D80">
      <w:pPr>
        <w:pStyle w:val="paddedline"/>
        <w:shd w:val="clear" w:color="auto" w:fill="FFFFFF"/>
        <w:tabs>
          <w:tab w:val="right" w:pos="10820"/>
        </w:tabs>
        <w:spacing w:before="200" w:after="30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Sheridan College - Davis Campus - Brampton, ON</w:t>
      </w: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303D46">
        <w:rPr>
          <w:rStyle w:val="datesWrapper"/>
          <w:rFonts w:ascii="Arial" w:eastAsia="Arial" w:hAnsi="Arial" w:cs="Arial"/>
          <w:i/>
          <w:iCs/>
          <w:color w:val="000000" w:themeColor="text1"/>
          <w:sz w:val="20"/>
          <w:szCs w:val="20"/>
        </w:rPr>
        <w:tab/>
      </w:r>
      <w:r w:rsidRPr="00303D46">
        <w:rPr>
          <w:rStyle w:val="span"/>
          <w:rFonts w:ascii="Arial" w:eastAsia="Arial" w:hAnsi="Arial" w:cs="Arial"/>
          <w:i/>
          <w:iCs/>
          <w:color w:val="000000" w:themeColor="text1"/>
          <w:sz w:val="20"/>
          <w:szCs w:val="20"/>
        </w:rPr>
        <w:t>Expected in 04/2021</w:t>
      </w:r>
      <w:r w:rsidRPr="00303D46">
        <w:rPr>
          <w:rStyle w:val="datesWrapper"/>
          <w:rFonts w:ascii="Arial" w:eastAsia="Arial" w:hAnsi="Arial" w:cs="Arial"/>
          <w:i/>
          <w:iCs/>
          <w:color w:val="000000" w:themeColor="text1"/>
          <w:sz w:val="20"/>
          <w:szCs w:val="20"/>
        </w:rPr>
        <w:t xml:space="preserve"> </w:t>
      </w:r>
    </w:p>
    <w:p w14:paraId="5477ED6D" w14:textId="2E16C362" w:rsidR="002F7515" w:rsidRPr="00303D46" w:rsidRDefault="003929BE" w:rsidP="00017D80">
      <w:pPr>
        <w:pStyle w:val="paddedline"/>
        <w:shd w:val="clear" w:color="auto" w:fill="FFFFFF"/>
        <w:tabs>
          <w:tab w:val="right" w:pos="10820"/>
        </w:tabs>
        <w:spacing w:before="200" w:after="30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Style w:val="degree"/>
          <w:rFonts w:ascii="Arial" w:eastAsia="Arial" w:hAnsi="Arial" w:cs="Arial"/>
          <w:color w:val="000000" w:themeColor="text1"/>
          <w:sz w:val="20"/>
          <w:szCs w:val="20"/>
        </w:rPr>
        <w:t>Diploma:</w:t>
      </w:r>
      <w:r w:rsidR="00941698" w:rsidRPr="00303D46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Police Foundations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303D46" w:rsidRPr="00303D46" w14:paraId="7C7FB811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17DC60F1" w14:textId="77777777" w:rsidR="002F7515" w:rsidRPr="00303D46" w:rsidRDefault="0094169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03D46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000000" w:themeColor="text1"/>
                <w:spacing w:val="10"/>
                <w:sz w:val="20"/>
                <w:szCs w:val="20"/>
              </w:rPr>
              <w:t>Core Skills</w:t>
            </w:r>
          </w:p>
        </w:tc>
      </w:tr>
    </w:tbl>
    <w:p w14:paraId="4AC55F0F" w14:textId="77777777" w:rsidR="002F7515" w:rsidRPr="00303D46" w:rsidRDefault="00941698">
      <w:pPr>
        <w:pStyle w:val="divdocumentulli"/>
        <w:numPr>
          <w:ilvl w:val="0"/>
          <w:numId w:val="6"/>
        </w:numPr>
        <w:pBdr>
          <w:left w:val="none" w:sz="0" w:space="0" w:color="auto"/>
        </w:pBdr>
        <w:shd w:val="clear" w:color="auto" w:fill="FFFFFF"/>
        <w:spacing w:after="60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>Multitasking</w:t>
      </w:r>
    </w:p>
    <w:p w14:paraId="10DC9818" w14:textId="77777777" w:rsidR="002F7515" w:rsidRPr="00303D46" w:rsidRDefault="00941698">
      <w:pPr>
        <w:pStyle w:val="divdocumentulli"/>
        <w:numPr>
          <w:ilvl w:val="0"/>
          <w:numId w:val="6"/>
        </w:numPr>
        <w:shd w:val="clear" w:color="auto" w:fill="FFFFFF"/>
        <w:spacing w:after="60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>Strong networking abilities</w:t>
      </w:r>
    </w:p>
    <w:p w14:paraId="79C39BCB" w14:textId="77777777" w:rsidR="002F7515" w:rsidRPr="00303D46" w:rsidRDefault="00941698">
      <w:pPr>
        <w:pStyle w:val="divdocumentulli"/>
        <w:numPr>
          <w:ilvl w:val="0"/>
          <w:numId w:val="6"/>
        </w:numPr>
        <w:shd w:val="clear" w:color="auto" w:fill="FFFFFF"/>
        <w:spacing w:after="60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>Exceptional communicator</w:t>
      </w:r>
    </w:p>
    <w:p w14:paraId="603CBB19" w14:textId="6D0FD1A3" w:rsidR="002F7515" w:rsidRPr="00303D46" w:rsidRDefault="009200CB">
      <w:pPr>
        <w:pStyle w:val="divdocumentulli"/>
        <w:numPr>
          <w:ilvl w:val="0"/>
          <w:numId w:val="6"/>
        </w:numPr>
        <w:shd w:val="clear" w:color="auto" w:fill="FFFFFF"/>
        <w:spacing w:after="60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Sensible</w:t>
      </w:r>
      <w:r w:rsidR="00941698" w:rsidRPr="00303D46">
        <w:rPr>
          <w:rFonts w:ascii="Arial" w:eastAsia="Arial" w:hAnsi="Arial" w:cs="Arial"/>
          <w:color w:val="000000" w:themeColor="text1"/>
          <w:sz w:val="20"/>
          <w:szCs w:val="20"/>
        </w:rPr>
        <w:t xml:space="preserve"> decision mak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er</w:t>
      </w:r>
    </w:p>
    <w:p w14:paraId="14E28DC5" w14:textId="77777777" w:rsidR="002F7515" w:rsidRPr="00303D46" w:rsidRDefault="00941698">
      <w:pPr>
        <w:pStyle w:val="divdocumentulli"/>
        <w:numPr>
          <w:ilvl w:val="0"/>
          <w:numId w:val="6"/>
        </w:numPr>
        <w:shd w:val="clear" w:color="auto" w:fill="FFFFFF"/>
        <w:spacing w:after="300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>Over 2+ years working in customer service.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303D46" w:rsidRPr="00303D46" w14:paraId="1892C4A5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52657051" w14:textId="77777777" w:rsidR="002F7515" w:rsidRPr="00303D46" w:rsidRDefault="0094169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03D46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000000" w:themeColor="text1"/>
                <w:spacing w:val="10"/>
                <w:sz w:val="20"/>
                <w:szCs w:val="20"/>
              </w:rPr>
              <w:t>Certifications</w:t>
            </w:r>
          </w:p>
        </w:tc>
      </w:tr>
    </w:tbl>
    <w:p w14:paraId="2DB89C73" w14:textId="6A375A62" w:rsidR="00B43B96" w:rsidRPr="00303D46" w:rsidRDefault="00941698" w:rsidP="00B43B96">
      <w:pPr>
        <w:pStyle w:val="divdocumentulli"/>
        <w:numPr>
          <w:ilvl w:val="0"/>
          <w:numId w:val="7"/>
        </w:numPr>
        <w:pBdr>
          <w:left w:val="none" w:sz="0" w:space="0" w:color="auto"/>
        </w:pBdr>
        <w:shd w:val="clear" w:color="auto" w:fill="FFFFFF"/>
        <w:spacing w:after="60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>HIGH FIVE Certificate</w:t>
      </w:r>
    </w:p>
    <w:p w14:paraId="68934E9F" w14:textId="3704797F" w:rsidR="00B43B96" w:rsidRPr="00303D46" w:rsidRDefault="00B43B96" w:rsidP="00B43B96">
      <w:pPr>
        <w:pStyle w:val="divdocumentulli"/>
        <w:numPr>
          <w:ilvl w:val="0"/>
          <w:numId w:val="7"/>
        </w:numPr>
        <w:pBdr>
          <w:left w:val="none" w:sz="0" w:space="0" w:color="auto"/>
        </w:pBdr>
        <w:shd w:val="clear" w:color="auto" w:fill="FFFFFF"/>
        <w:spacing w:after="60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 xml:space="preserve">Standard CPR-C Certification </w:t>
      </w:r>
    </w:p>
    <w:p w14:paraId="6A76D926" w14:textId="77777777" w:rsidR="002F7515" w:rsidRPr="00303D46" w:rsidRDefault="00941698">
      <w:pPr>
        <w:pStyle w:val="divdocumentulli"/>
        <w:numPr>
          <w:ilvl w:val="0"/>
          <w:numId w:val="7"/>
        </w:numPr>
        <w:shd w:val="clear" w:color="auto" w:fill="FFFFFF"/>
        <w:spacing w:after="60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>NCCP Certification</w:t>
      </w:r>
    </w:p>
    <w:p w14:paraId="33ED17E8" w14:textId="625B9955" w:rsidR="00B43B96" w:rsidRPr="00303D46" w:rsidRDefault="00941698" w:rsidP="00B43B96">
      <w:pPr>
        <w:pStyle w:val="divdocumentulli"/>
        <w:numPr>
          <w:ilvl w:val="0"/>
          <w:numId w:val="7"/>
        </w:numPr>
        <w:shd w:val="clear" w:color="auto" w:fill="FFFFFF"/>
        <w:spacing w:after="300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>Lift Truck Certificate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303D46" w:rsidRPr="00303D46" w14:paraId="193DD7D8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72509A56" w14:textId="77777777" w:rsidR="002F7515" w:rsidRPr="00303D46" w:rsidRDefault="0094169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03D46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000000" w:themeColor="text1"/>
                <w:spacing w:val="10"/>
                <w:sz w:val="20"/>
                <w:szCs w:val="20"/>
              </w:rPr>
              <w:t>Accomplishments</w:t>
            </w:r>
          </w:p>
        </w:tc>
      </w:tr>
    </w:tbl>
    <w:p w14:paraId="10D469C2" w14:textId="77777777" w:rsidR="002F7515" w:rsidRPr="00303D46" w:rsidRDefault="00941698">
      <w:pPr>
        <w:pStyle w:val="divdocumentulli"/>
        <w:numPr>
          <w:ilvl w:val="0"/>
          <w:numId w:val="8"/>
        </w:numPr>
        <w:shd w:val="clear" w:color="auto" w:fill="FFFFFF"/>
        <w:spacing w:after="60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>Hired for the City of Mississauga</w:t>
      </w:r>
    </w:p>
    <w:p w14:paraId="3FE9E75B" w14:textId="77777777" w:rsidR="002F7515" w:rsidRPr="00303D46" w:rsidRDefault="00941698">
      <w:pPr>
        <w:pStyle w:val="divdocumentulli"/>
        <w:numPr>
          <w:ilvl w:val="0"/>
          <w:numId w:val="8"/>
        </w:numPr>
        <w:shd w:val="clear" w:color="auto" w:fill="FFFFFF"/>
        <w:spacing w:after="60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>Student Recognition Award in the Arts</w:t>
      </w:r>
    </w:p>
    <w:p w14:paraId="0B5D6A86" w14:textId="77777777" w:rsidR="002F7515" w:rsidRPr="00303D46" w:rsidRDefault="00941698">
      <w:pPr>
        <w:pStyle w:val="divdocumentulli"/>
        <w:numPr>
          <w:ilvl w:val="0"/>
          <w:numId w:val="8"/>
        </w:numPr>
        <w:shd w:val="clear" w:color="auto" w:fill="FFFFFF"/>
        <w:spacing w:after="60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>Former Captain Jr. Boys Rugby at Applewood</w:t>
      </w:r>
    </w:p>
    <w:p w14:paraId="4E1A68A2" w14:textId="77609502" w:rsidR="002F7515" w:rsidRPr="00303D46" w:rsidRDefault="00941698" w:rsidP="00303D46">
      <w:pPr>
        <w:pStyle w:val="divdocumentulli"/>
        <w:numPr>
          <w:ilvl w:val="0"/>
          <w:numId w:val="8"/>
        </w:numPr>
        <w:shd w:val="clear" w:color="auto" w:fill="FFFFFF"/>
        <w:spacing w:after="60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>Co-</w:t>
      </w:r>
      <w:r w:rsidR="009200CB" w:rsidRPr="00303D46">
        <w:rPr>
          <w:rFonts w:ascii="Arial" w:eastAsia="Arial" w:hAnsi="Arial" w:cs="Arial"/>
          <w:color w:val="000000" w:themeColor="text1"/>
          <w:sz w:val="20"/>
          <w:szCs w:val="20"/>
        </w:rPr>
        <w:t>Capta</w:t>
      </w:r>
      <w:r w:rsidR="009200CB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r w:rsidR="009200CB" w:rsidRPr="00303D46">
        <w:rPr>
          <w:rFonts w:ascii="Arial" w:eastAsia="Arial" w:hAnsi="Arial" w:cs="Arial"/>
          <w:color w:val="000000" w:themeColor="text1"/>
          <w:sz w:val="20"/>
          <w:szCs w:val="20"/>
        </w:rPr>
        <w:t>n</w:t>
      </w:r>
      <w:r w:rsidRPr="00303D46">
        <w:rPr>
          <w:rFonts w:ascii="Arial" w:eastAsia="Arial" w:hAnsi="Arial" w:cs="Arial"/>
          <w:color w:val="000000" w:themeColor="text1"/>
          <w:sz w:val="20"/>
          <w:szCs w:val="20"/>
        </w:rPr>
        <w:t xml:space="preserve"> Mississauga Sr. Rugby Blues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2F7515" w14:paraId="64211D62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05CBE0A4" w14:textId="77777777" w:rsidR="00F15BAA" w:rsidRDefault="00F15BAA">
            <w:pPr>
              <w:rPr>
                <w:rStyle w:val="divdocumentdivheadingdivsectiontitle"/>
                <w:rFonts w:eastAsia="Arial"/>
                <w:b/>
                <w:bCs/>
                <w:caps/>
                <w:spacing w:val="10"/>
              </w:rPr>
            </w:pPr>
          </w:p>
          <w:p w14:paraId="32E9C680" w14:textId="77777777" w:rsidR="00F15BAA" w:rsidRDefault="00F15BAA">
            <w:pPr>
              <w:rPr>
                <w:rStyle w:val="divdocumentdivheadingdivsectiontitle"/>
                <w:rFonts w:eastAsia="Arial"/>
                <w:b/>
                <w:bCs/>
                <w:caps/>
                <w:spacing w:val="10"/>
              </w:rPr>
            </w:pPr>
          </w:p>
          <w:p w14:paraId="662CEA30" w14:textId="7975AFE4" w:rsidR="002F7515" w:rsidRDefault="00941698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References</w:t>
            </w:r>
          </w:p>
        </w:tc>
      </w:tr>
    </w:tbl>
    <w:p w14:paraId="657132A8" w14:textId="067536D6" w:rsidR="002F7515" w:rsidRPr="00D56AFF" w:rsidRDefault="009F21A4">
      <w:pPr>
        <w:pStyle w:val="p"/>
        <w:shd w:val="clear" w:color="auto" w:fill="FFFFFF"/>
        <w:rPr>
          <w:rFonts w:ascii="Arial" w:eastAsia="Arial" w:hAnsi="Arial" w:cs="Arial"/>
          <w:sz w:val="18"/>
          <w:szCs w:val="18"/>
        </w:rPr>
      </w:pPr>
      <w:r w:rsidRPr="009F21A4">
        <w:rPr>
          <w:rFonts w:ascii="Arial" w:eastAsia="Arial" w:hAnsi="Arial" w:cs="Arial"/>
          <w:b/>
          <w:bCs/>
          <w:sz w:val="18"/>
          <w:szCs w:val="18"/>
        </w:rPr>
        <w:t>Erin Prior</w:t>
      </w:r>
      <w:r w:rsidR="00941698" w:rsidRPr="00D56AFF"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z w:val="18"/>
          <w:szCs w:val="18"/>
        </w:rPr>
        <w:t xml:space="preserve">City of Mississauga - </w:t>
      </w:r>
      <w:r w:rsidRPr="009F21A4">
        <w:rPr>
          <w:rFonts w:ascii="Arial" w:eastAsia="Arial" w:hAnsi="Arial" w:cs="Arial"/>
          <w:sz w:val="18"/>
          <w:szCs w:val="18"/>
        </w:rPr>
        <w:t>Recreation Professional</w:t>
      </w:r>
      <w:r>
        <w:rPr>
          <w:rFonts w:ascii="Arial" w:eastAsia="Arial" w:hAnsi="Arial" w:cs="Arial"/>
          <w:sz w:val="18"/>
          <w:szCs w:val="18"/>
        </w:rPr>
        <w:t>,</w:t>
      </w:r>
      <w:r w:rsidRPr="009F21A4">
        <w:t xml:space="preserve"> </w:t>
      </w:r>
      <w:r w:rsidRPr="009F21A4">
        <w:rPr>
          <w:rFonts w:ascii="Arial" w:eastAsia="Arial" w:hAnsi="Arial" w:cs="Arial"/>
          <w:sz w:val="18"/>
          <w:szCs w:val="18"/>
        </w:rPr>
        <w:t>1275 Mississauga Valley Blvd, Mississauga, ON L5A 3R8</w:t>
      </w:r>
      <w:r w:rsidR="002A3551"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z w:val="18"/>
          <w:szCs w:val="18"/>
        </w:rPr>
        <w:t xml:space="preserve"> (Mississauga Valley Community Centre,</w:t>
      </w:r>
      <w:r w:rsidR="00590D22" w:rsidRPr="00590D22">
        <w:t xml:space="preserve"> </w:t>
      </w:r>
      <w:r w:rsidR="00590D22" w:rsidRPr="00590D22">
        <w:rPr>
          <w:rFonts w:ascii="Arial" w:eastAsia="Arial" w:hAnsi="Arial" w:cs="Arial"/>
          <w:sz w:val="18"/>
          <w:szCs w:val="18"/>
        </w:rPr>
        <w:t>5500 Rose Cherry Pl, Mississauga ON L4Z 4B6</w:t>
      </w:r>
      <w:r w:rsidR="002A3551">
        <w:rPr>
          <w:rFonts w:ascii="Arial" w:eastAsia="Arial" w:hAnsi="Arial" w:cs="Arial"/>
          <w:sz w:val="18"/>
          <w:szCs w:val="18"/>
        </w:rPr>
        <w:t>,</w:t>
      </w:r>
      <w:r w:rsidR="00590D22">
        <w:rPr>
          <w:rFonts w:ascii="Arial" w:eastAsia="Arial" w:hAnsi="Arial" w:cs="Arial"/>
          <w:sz w:val="18"/>
          <w:szCs w:val="18"/>
        </w:rPr>
        <w:t xml:space="preserve"> (Paramount Fine Foods Centre)</w:t>
      </w:r>
      <w:r w:rsidR="002A3551">
        <w:rPr>
          <w:rFonts w:ascii="Arial" w:eastAsia="Arial" w:hAnsi="Arial" w:cs="Arial"/>
          <w:sz w:val="18"/>
          <w:szCs w:val="18"/>
        </w:rPr>
        <w:t>,</w:t>
      </w:r>
      <w:r w:rsidR="00941698" w:rsidRPr="00D56AFF">
        <w:rPr>
          <w:rFonts w:ascii="Arial" w:eastAsia="Arial" w:hAnsi="Arial" w:cs="Arial"/>
          <w:sz w:val="18"/>
          <w:szCs w:val="18"/>
        </w:rPr>
        <w:t xml:space="preserve"> (</w:t>
      </w:r>
      <w:r>
        <w:rPr>
          <w:rFonts w:ascii="Arial" w:eastAsia="Arial" w:hAnsi="Arial" w:cs="Arial"/>
          <w:sz w:val="18"/>
          <w:szCs w:val="18"/>
        </w:rPr>
        <w:t>905</w:t>
      </w:r>
      <w:r w:rsidR="00941698" w:rsidRPr="00D56AFF">
        <w:rPr>
          <w:rFonts w:ascii="Arial" w:eastAsia="Arial" w:hAnsi="Arial" w:cs="Arial"/>
          <w:sz w:val="18"/>
          <w:szCs w:val="18"/>
        </w:rPr>
        <w:t>)-</w:t>
      </w:r>
      <w:r>
        <w:rPr>
          <w:rFonts w:ascii="Arial" w:eastAsia="Arial" w:hAnsi="Arial" w:cs="Arial"/>
          <w:sz w:val="18"/>
          <w:szCs w:val="18"/>
        </w:rPr>
        <w:t>867</w:t>
      </w:r>
      <w:r w:rsidR="00941698" w:rsidRPr="00D56AFF"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7603</w:t>
      </w:r>
      <w:r w:rsidR="00F15BAA">
        <w:rPr>
          <w:rFonts w:ascii="Arial" w:eastAsia="Arial" w:hAnsi="Arial" w:cs="Arial"/>
          <w:sz w:val="18"/>
          <w:szCs w:val="18"/>
        </w:rPr>
        <w:t>,</w:t>
      </w:r>
      <w:r w:rsidR="00F15BAA" w:rsidRPr="00F15BAA">
        <w:t xml:space="preserve"> </w:t>
      </w:r>
      <w:r w:rsidR="00301628">
        <w:rPr>
          <w:rFonts w:ascii="Arial" w:eastAsia="Arial" w:hAnsi="Arial" w:cs="Arial"/>
          <w:sz w:val="18"/>
          <w:szCs w:val="18"/>
        </w:rPr>
        <w:t>e</w:t>
      </w:r>
      <w:r w:rsidR="00F15BAA" w:rsidRPr="00F15BAA">
        <w:rPr>
          <w:rFonts w:ascii="Arial" w:eastAsia="Arial" w:hAnsi="Arial" w:cs="Arial"/>
          <w:sz w:val="18"/>
          <w:szCs w:val="18"/>
        </w:rPr>
        <w:t>rin.</w:t>
      </w:r>
      <w:r w:rsidR="00301628">
        <w:rPr>
          <w:rFonts w:ascii="Arial" w:eastAsia="Arial" w:hAnsi="Arial" w:cs="Arial"/>
          <w:sz w:val="18"/>
          <w:szCs w:val="18"/>
        </w:rPr>
        <w:t>p</w:t>
      </w:r>
      <w:r w:rsidR="00F15BAA" w:rsidRPr="00F15BAA">
        <w:rPr>
          <w:rFonts w:ascii="Arial" w:eastAsia="Arial" w:hAnsi="Arial" w:cs="Arial"/>
          <w:sz w:val="18"/>
          <w:szCs w:val="18"/>
        </w:rPr>
        <w:t>rior@mississauga.ca</w:t>
      </w:r>
    </w:p>
    <w:p w14:paraId="0911293F" w14:textId="77777777" w:rsidR="00D56AFF" w:rsidRPr="00D56AFF" w:rsidRDefault="00D56AFF">
      <w:pPr>
        <w:pStyle w:val="p"/>
        <w:shd w:val="clear" w:color="auto" w:fill="FFFFFF"/>
        <w:rPr>
          <w:rFonts w:ascii="Arial" w:eastAsia="Arial" w:hAnsi="Arial" w:cs="Arial"/>
          <w:sz w:val="18"/>
          <w:szCs w:val="18"/>
        </w:rPr>
      </w:pPr>
    </w:p>
    <w:p w14:paraId="42B1531D" w14:textId="54BA526A" w:rsidR="002F7515" w:rsidRPr="00D56AFF" w:rsidRDefault="00941698">
      <w:pPr>
        <w:pStyle w:val="p"/>
        <w:shd w:val="clear" w:color="auto" w:fill="FFFFFF"/>
        <w:rPr>
          <w:rFonts w:ascii="Arial" w:eastAsia="Arial" w:hAnsi="Arial" w:cs="Arial"/>
          <w:sz w:val="18"/>
          <w:szCs w:val="18"/>
        </w:rPr>
      </w:pPr>
      <w:r w:rsidRPr="002A3551">
        <w:rPr>
          <w:rFonts w:ascii="Arial" w:eastAsia="Arial" w:hAnsi="Arial" w:cs="Arial"/>
          <w:b/>
          <w:bCs/>
          <w:sz w:val="18"/>
          <w:szCs w:val="18"/>
        </w:rPr>
        <w:t>Kerry Ann Baker</w:t>
      </w:r>
      <w:r w:rsidRPr="00D56AFF">
        <w:rPr>
          <w:rFonts w:ascii="Arial" w:eastAsia="Arial" w:hAnsi="Arial" w:cs="Arial"/>
          <w:sz w:val="18"/>
          <w:szCs w:val="18"/>
        </w:rPr>
        <w:t xml:space="preserve">, Store Manager </w:t>
      </w:r>
      <w:r w:rsidR="00431411">
        <w:rPr>
          <w:rFonts w:ascii="Arial" w:eastAsia="Arial" w:hAnsi="Arial" w:cs="Arial"/>
          <w:sz w:val="18"/>
          <w:szCs w:val="18"/>
        </w:rPr>
        <w:t xml:space="preserve">- </w:t>
      </w:r>
      <w:r w:rsidRPr="00D56AFF">
        <w:rPr>
          <w:rFonts w:ascii="Arial" w:eastAsia="Arial" w:hAnsi="Arial" w:cs="Arial"/>
          <w:sz w:val="18"/>
          <w:szCs w:val="18"/>
        </w:rPr>
        <w:t>Tim Hortons 632 Burnhamthorpe Road West Mississauga ON L5B 2C4</w:t>
      </w:r>
      <w:r w:rsidR="002A3551">
        <w:rPr>
          <w:rFonts w:ascii="Arial" w:eastAsia="Arial" w:hAnsi="Arial" w:cs="Arial"/>
          <w:sz w:val="18"/>
          <w:szCs w:val="18"/>
        </w:rPr>
        <w:t>,</w:t>
      </w:r>
      <w:r w:rsidRPr="00D56AFF">
        <w:rPr>
          <w:rFonts w:ascii="Arial" w:eastAsia="Arial" w:hAnsi="Arial" w:cs="Arial"/>
          <w:sz w:val="18"/>
          <w:szCs w:val="18"/>
        </w:rPr>
        <w:t xml:space="preserve"> (905)-375-2519</w:t>
      </w:r>
      <w:r w:rsidR="00F15BAA">
        <w:rPr>
          <w:rFonts w:ascii="Arial" w:eastAsia="Arial" w:hAnsi="Arial" w:cs="Arial"/>
          <w:sz w:val="18"/>
          <w:szCs w:val="18"/>
        </w:rPr>
        <w:t>,</w:t>
      </w:r>
      <w:r w:rsidR="00530ADE" w:rsidRPr="00530ADE">
        <w:t xml:space="preserve"> </w:t>
      </w:r>
      <w:r w:rsidR="00530ADE" w:rsidRPr="00530ADE">
        <w:rPr>
          <w:rFonts w:ascii="Arial" w:eastAsia="Arial" w:hAnsi="Arial" w:cs="Arial"/>
          <w:sz w:val="18"/>
          <w:szCs w:val="18"/>
        </w:rPr>
        <w:t>kerryannsb@hotmail.com</w:t>
      </w:r>
    </w:p>
    <w:p w14:paraId="58D0B20B" w14:textId="77777777" w:rsidR="00D56AFF" w:rsidRPr="00D56AFF" w:rsidRDefault="00D56AFF">
      <w:pPr>
        <w:pStyle w:val="p"/>
        <w:shd w:val="clear" w:color="auto" w:fill="FFFFFF"/>
        <w:rPr>
          <w:rFonts w:ascii="Arial" w:eastAsia="Arial" w:hAnsi="Arial" w:cs="Arial"/>
          <w:sz w:val="18"/>
          <w:szCs w:val="18"/>
        </w:rPr>
      </w:pPr>
    </w:p>
    <w:p w14:paraId="27CE5195" w14:textId="289F88F7" w:rsidR="002F7515" w:rsidRPr="00D56AFF" w:rsidRDefault="002A3551">
      <w:pPr>
        <w:pStyle w:val="p"/>
        <w:shd w:val="clear" w:color="auto" w:fill="FFFFFF"/>
        <w:spacing w:after="300"/>
        <w:rPr>
          <w:rFonts w:ascii="Arial" w:eastAsia="Arial" w:hAnsi="Arial" w:cs="Arial"/>
          <w:sz w:val="18"/>
          <w:szCs w:val="18"/>
        </w:rPr>
      </w:pPr>
      <w:r w:rsidRPr="002A3551">
        <w:rPr>
          <w:rFonts w:ascii="Arial" w:eastAsia="Arial" w:hAnsi="Arial" w:cs="Arial"/>
          <w:b/>
          <w:bCs/>
          <w:sz w:val="18"/>
          <w:szCs w:val="18"/>
        </w:rPr>
        <w:t>Christine Ter-Steege</w:t>
      </w:r>
      <w:r>
        <w:rPr>
          <w:rFonts w:ascii="Arial" w:eastAsia="Arial" w:hAnsi="Arial" w:cs="Arial"/>
          <w:sz w:val="18"/>
          <w:szCs w:val="18"/>
        </w:rPr>
        <w:t xml:space="preserve">, </w:t>
      </w:r>
      <w:r w:rsidRPr="002A3551">
        <w:rPr>
          <w:rFonts w:ascii="Arial" w:eastAsia="Arial" w:hAnsi="Arial" w:cs="Arial"/>
          <w:sz w:val="18"/>
          <w:szCs w:val="18"/>
        </w:rPr>
        <w:t>Professor</w:t>
      </w:r>
      <w:r>
        <w:rPr>
          <w:rFonts w:ascii="Arial" w:eastAsia="Arial" w:hAnsi="Arial" w:cs="Arial"/>
          <w:sz w:val="18"/>
          <w:szCs w:val="18"/>
        </w:rPr>
        <w:t xml:space="preserve"> - Police Foundations Program, </w:t>
      </w:r>
      <w:r w:rsidRPr="002A3551">
        <w:rPr>
          <w:rFonts w:ascii="Arial" w:eastAsia="Arial" w:hAnsi="Arial" w:cs="Arial"/>
          <w:sz w:val="18"/>
          <w:szCs w:val="18"/>
        </w:rPr>
        <w:t>7899 McLaughlin Rd, Brampton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2A3551">
        <w:rPr>
          <w:rFonts w:ascii="Arial" w:eastAsia="Arial" w:hAnsi="Arial" w:cs="Arial"/>
          <w:sz w:val="18"/>
          <w:szCs w:val="18"/>
        </w:rPr>
        <w:t>ON L6Y 5H9</w:t>
      </w:r>
      <w:r>
        <w:rPr>
          <w:rFonts w:ascii="Arial" w:eastAsia="Arial" w:hAnsi="Arial" w:cs="Arial"/>
          <w:sz w:val="18"/>
          <w:szCs w:val="18"/>
        </w:rPr>
        <w:t>,</w:t>
      </w:r>
      <w:r w:rsidR="00941698" w:rsidRPr="00D56AFF">
        <w:rPr>
          <w:rFonts w:ascii="Arial" w:eastAsia="Arial" w:hAnsi="Arial" w:cs="Arial"/>
          <w:sz w:val="18"/>
          <w:szCs w:val="18"/>
        </w:rPr>
        <w:t xml:space="preserve"> </w:t>
      </w:r>
      <w:r w:rsidRPr="002A3551">
        <w:rPr>
          <w:rFonts w:ascii="Arial" w:eastAsia="Arial" w:hAnsi="Arial" w:cs="Arial"/>
          <w:sz w:val="18"/>
          <w:szCs w:val="18"/>
        </w:rPr>
        <w:t>(905) 459-7533</w:t>
      </w:r>
      <w:r w:rsidR="00864A68">
        <w:rPr>
          <w:rFonts w:ascii="Arial" w:eastAsia="Arial" w:hAnsi="Arial" w:cs="Arial"/>
          <w:sz w:val="18"/>
          <w:szCs w:val="18"/>
        </w:rPr>
        <w:t xml:space="preserve"> </w:t>
      </w:r>
      <w:r w:rsidR="00864A68" w:rsidRPr="00864A68">
        <w:rPr>
          <w:rFonts w:ascii="Arial" w:eastAsia="Arial" w:hAnsi="Arial" w:cs="Arial"/>
          <w:sz w:val="18"/>
          <w:szCs w:val="18"/>
        </w:rPr>
        <w:t>ext. 5498</w:t>
      </w:r>
      <w:r w:rsidR="00F15BAA">
        <w:rPr>
          <w:rFonts w:ascii="Arial" w:eastAsia="Arial" w:hAnsi="Arial" w:cs="Arial"/>
          <w:sz w:val="18"/>
          <w:szCs w:val="18"/>
        </w:rPr>
        <w:t>,</w:t>
      </w:r>
      <w:r w:rsidR="00530ADE">
        <w:rPr>
          <w:rFonts w:ascii="Arial" w:eastAsia="Arial" w:hAnsi="Arial" w:cs="Arial"/>
          <w:sz w:val="18"/>
          <w:szCs w:val="18"/>
        </w:rPr>
        <w:t xml:space="preserve"> </w:t>
      </w:r>
      <w:r w:rsidR="00530ADE" w:rsidRPr="00530ADE">
        <w:rPr>
          <w:rFonts w:ascii="Arial" w:eastAsia="Arial" w:hAnsi="Arial" w:cs="Arial"/>
          <w:sz w:val="18"/>
          <w:szCs w:val="18"/>
        </w:rPr>
        <w:t>christine.tersteege@sheridancollege.ca</w:t>
      </w:r>
    </w:p>
    <w:sectPr w:rsidR="002F7515" w:rsidRPr="00D56AFF">
      <w:headerReference w:type="default" r:id="rId10"/>
      <w:footerReference w:type="default" r:id="rId11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CA668" w14:textId="77777777" w:rsidR="000A3A23" w:rsidRDefault="000A3A23">
      <w:pPr>
        <w:spacing w:line="240" w:lineRule="auto"/>
      </w:pPr>
      <w:r>
        <w:separator/>
      </w:r>
    </w:p>
  </w:endnote>
  <w:endnote w:type="continuationSeparator" w:id="0">
    <w:p w14:paraId="2DC777D2" w14:textId="77777777" w:rsidR="000A3A23" w:rsidRDefault="000A3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92528" w14:textId="77777777" w:rsidR="002F7515" w:rsidRDefault="00941698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50DB8" w14:textId="77777777" w:rsidR="002F7515" w:rsidRDefault="00941698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109F3" w14:textId="77777777" w:rsidR="000A3A23" w:rsidRDefault="000A3A23">
      <w:pPr>
        <w:spacing w:line="240" w:lineRule="auto"/>
      </w:pPr>
      <w:r>
        <w:separator/>
      </w:r>
    </w:p>
  </w:footnote>
  <w:footnote w:type="continuationSeparator" w:id="0">
    <w:p w14:paraId="5AA34412" w14:textId="77777777" w:rsidR="000A3A23" w:rsidRDefault="000A3A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7AC99" w14:textId="77777777" w:rsidR="002F7515" w:rsidRDefault="00941698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15A1D" w14:textId="77777777" w:rsidR="002F7515" w:rsidRDefault="00941698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7AE28E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2457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9E39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02C6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0435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9033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6847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760B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2E83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90C4D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3080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149B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FC63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8C18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9801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2AE4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C012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0A82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930B8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3899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60C0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98C2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107E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50AE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D0F3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62FE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6495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D1E42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C2CC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C00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504E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8806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1AC9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E81A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FC8B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CA73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CF023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F4EC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F4FE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702A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3E93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5053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A20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00F9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F64B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7B8BB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0216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D6CE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9AB9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0E5D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1EE7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4602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B86F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B623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83812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621F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DC0A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92F3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E0B3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C455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F453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063E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1A56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49CB5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5211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3C1F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E424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04E2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26E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B078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2613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26F1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46823DF3"/>
    <w:multiLevelType w:val="hybridMultilevel"/>
    <w:tmpl w:val="99A0F6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24FDB"/>
    <w:multiLevelType w:val="hybridMultilevel"/>
    <w:tmpl w:val="847C1664"/>
    <w:lvl w:ilvl="0" w:tplc="10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10" w15:restartNumberingAfterBreak="0">
    <w:nsid w:val="70606449"/>
    <w:multiLevelType w:val="multilevel"/>
    <w:tmpl w:val="02E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112AB"/>
    <w:multiLevelType w:val="hybridMultilevel"/>
    <w:tmpl w:val="C194D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15"/>
    <w:rsid w:val="00017D80"/>
    <w:rsid w:val="000A3A23"/>
    <w:rsid w:val="00186113"/>
    <w:rsid w:val="001C574E"/>
    <w:rsid w:val="002672D9"/>
    <w:rsid w:val="002A3551"/>
    <w:rsid w:val="002C263C"/>
    <w:rsid w:val="002F7515"/>
    <w:rsid w:val="00301628"/>
    <w:rsid w:val="00303D46"/>
    <w:rsid w:val="003929BE"/>
    <w:rsid w:val="003F0FE5"/>
    <w:rsid w:val="00431411"/>
    <w:rsid w:val="00437092"/>
    <w:rsid w:val="004B5E64"/>
    <w:rsid w:val="005305FC"/>
    <w:rsid w:val="00530ADE"/>
    <w:rsid w:val="005377CD"/>
    <w:rsid w:val="005759EA"/>
    <w:rsid w:val="00590D22"/>
    <w:rsid w:val="00590D4F"/>
    <w:rsid w:val="006A3A24"/>
    <w:rsid w:val="006E07DF"/>
    <w:rsid w:val="006F33AD"/>
    <w:rsid w:val="00752EC5"/>
    <w:rsid w:val="0076096F"/>
    <w:rsid w:val="00772AC4"/>
    <w:rsid w:val="0077491A"/>
    <w:rsid w:val="008449C6"/>
    <w:rsid w:val="00864A68"/>
    <w:rsid w:val="009102AA"/>
    <w:rsid w:val="00910F2B"/>
    <w:rsid w:val="009200CB"/>
    <w:rsid w:val="00941698"/>
    <w:rsid w:val="0097072C"/>
    <w:rsid w:val="009F21A4"/>
    <w:rsid w:val="00B04A5B"/>
    <w:rsid w:val="00B43B96"/>
    <w:rsid w:val="00C03B27"/>
    <w:rsid w:val="00CC2D87"/>
    <w:rsid w:val="00D505B5"/>
    <w:rsid w:val="00D56AFF"/>
    <w:rsid w:val="00E550A5"/>
    <w:rsid w:val="00EA4A71"/>
    <w:rsid w:val="00EB7D37"/>
    <w:rsid w:val="00F1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6D9E"/>
  <w15:docId w15:val="{DCC000D8-9CA9-4E91-B0D1-22561991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</w:pPr>
    <w:rPr>
      <w:color w:val="494C4E"/>
      <w:shd w:val="clear" w:color="auto" w:fill="FFFFFF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434D54"/>
    </w:rPr>
  </w:style>
  <w:style w:type="character" w:customStyle="1" w:styleId="divdocumentdivname">
    <w:name w:val="div_document_div_name"/>
    <w:basedOn w:val="DefaultParagraphFont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434D54"/>
    </w:rPr>
  </w:style>
  <w:style w:type="paragraph" w:customStyle="1" w:styleId="divdocumentdivaddressdiv">
    <w:name w:val="div_document_div_address_div"/>
    <w:basedOn w:val="Normal"/>
  </w:style>
  <w:style w:type="character" w:customStyle="1" w:styleId="sprtr">
    <w:name w:val="sprtr"/>
    <w:basedOn w:val="DefaultParagraphFont"/>
  </w:style>
  <w:style w:type="character" w:customStyle="1" w:styleId="divdocumentdivaddressdivCharacter">
    <w:name w:val="div_document_div_address_div Character"/>
    <w:basedOn w:val="DefaultParagraphFont"/>
  </w:style>
  <w:style w:type="paragraph" w:customStyle="1" w:styleId="div">
    <w:name w:val="div"/>
    <w:basedOn w:val="Normal"/>
  </w:style>
  <w:style w:type="character" w:customStyle="1" w:styleId="divdocumentdivheadingdivsectiontitle">
    <w:name w:val="div_document_div_heading_div_sectiontitle"/>
    <w:basedOn w:val="DefaultParagraphFont"/>
    <w:rPr>
      <w:color w:val="434D54"/>
    </w:rPr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table" w:customStyle="1" w:styleId="divdocumentdivheading">
    <w:name w:val="div_document_div_heading"/>
    <w:basedOn w:val="TableNormal"/>
    <w:tblPr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table" w:customStyle="1" w:styleId="tabletwocol">
    <w:name w:val="table_twoco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10" w:color="auto"/>
      </w:pBdr>
    </w:pPr>
  </w:style>
  <w:style w:type="character" w:customStyle="1" w:styleId="paddedlineCharacter">
    <w:name w:val="paddedline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paragraph" w:customStyle="1" w:styleId="divdocumentsectionnth-last-child1">
    <w:name w:val="div_document_section_nth-last-child(1)"/>
    <w:basedOn w:val="Normal"/>
  </w:style>
  <w:style w:type="character" w:styleId="CommentReference">
    <w:name w:val="annotation reference"/>
    <w:basedOn w:val="DefaultParagraphFont"/>
    <w:uiPriority w:val="99"/>
    <w:semiHidden/>
    <w:unhideWhenUsed/>
    <w:rsid w:val="00E550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0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0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0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0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0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Aaron  Meecham</vt:lpstr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Aaron  Meecham</dc:title>
  <dc:creator>Aaron M</dc:creator>
  <cp:lastModifiedBy>Aaron M</cp:lastModifiedBy>
  <cp:revision>22</cp:revision>
  <dcterms:created xsi:type="dcterms:W3CDTF">2019-09-20T19:47:00Z</dcterms:created>
  <dcterms:modified xsi:type="dcterms:W3CDTF">2020-11-23T06:16:00Z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YEEAAB+LCAAAAAAABAAVmrXWq2AURB+IAidQ4u5Oh7s7T3//W6WIwXfmzMzOCsThOE9DOM6iOPejKZKEUI7CWZ5gEIqhuf6i5uIzGogRvcOGCB5CETrSCnn/GGiVjrPUomJhYm0AXYKBCq9HvDytrSBCycdPQVIfZsRtCq9tPrArYMEQmw5IqwFUjuRo8yqU/QyPQoWa3k85kEh8L5zaJNdc52hyUqL+MC+AQGyNXJSc/YUxNg6hnShWiUSqTBs</vt:lpwstr>
  </property>
  <property fmtid="{D5CDD505-2E9C-101B-9397-08002B2CF9AE}" pid="3" name="x1ye=1">
    <vt:lpwstr>2rG2CSovDjtXZp7pK0NSJpIzR6MmHg4XNpx6j/eNtk3TNHwV2dzXdZx8aJ0MFOEIzJKzEi6KJ1ykIKdVvELnQoWscf3WgToLJqkxAPVe4RDGYh2IfgAg0X5IOG1RWku45dfFlLKH4hpMrid4PMp+RQeu+49pWcUHW9eAY0VK0A3DYWruiMHqyR1UR0vwU6GX9eX/TyZXa4UkynDFrA9yakDgIoJjM3aSZCP/QewcML9EjDJo7LFJDh+DK7Rpm2K</vt:lpwstr>
  </property>
  <property fmtid="{D5CDD505-2E9C-101B-9397-08002B2CF9AE}" pid="4" name="x1ye=10">
    <vt:lpwstr>1I8b0h+f6ltMDgEcYNI25yLLiPFzoUfmQJuzmk6ga+S/n2+6+r+Ev1OevYCDFENyb3RAoi51dSgonnlgU2lcTWwamQwxH7y9XsCg7J6pCUtbTP5JluG9V+hRee11UgP82LgUX6Mbp+PUY5fK5GaB+nmgGWWNzuc5FUilg3heIJ3klEnsC+8W/y3lKvaS2S599W3+adm5R1g9aP+TsOixTu01sl9vdGS7lxBmKNPzjQaleI6ZVuxIt056V3zKUOk</vt:lpwstr>
  </property>
  <property fmtid="{D5CDD505-2E9C-101B-9397-08002B2CF9AE}" pid="5" name="x1ye=11">
    <vt:lpwstr>v3lfxxSoIC5cuoOQHtGzfifafEXGB+YrEJ3ho2W5N9XkHHP78eYNQ76qeA53cssn8oU8K+m8ghWKIXcMZe0BXBlS25YaFCSpMYV6uX929dLKO0LPRkS/F2UE+QQxP41xQm3kQq6WsY40ob0JIjiAt5WzXFEm9/onHkf18TR4bZCdKORWwW3ktAu7l48cCY2wcC1NT5HOAaE++DH+MeT0PZS7xrZjUpA/xqN5c5kcr0YEj2IM/ENGAExJuw40dIw</vt:lpwstr>
  </property>
  <property fmtid="{D5CDD505-2E9C-101B-9397-08002B2CF9AE}" pid="6" name="x1ye=12">
    <vt:lpwstr>/5gc9opiantq3ooBXAilXGJONPbJy0TeuCD8+zIYHZECDrNPh2v87KlHizXbCzjdMZZcg9DU/fXJM8LM4wqwUu848xlsQabET8WkILWGQKApo/FPMQDbTQhZ6nqCJ2wgcI7+BCukwkzCTYBnHfPJANsgdCYB9yZR3mgxupnj45+YqJ6PkK8+DAhZBL3slY6oQKLunf4ZVTyrQFpXuZ/QS430sGqkeu7TSX/5a1RDJuJPsC2sQio1jxf3qvvHjUB</vt:lpwstr>
  </property>
  <property fmtid="{D5CDD505-2E9C-101B-9397-08002B2CF9AE}" pid="7" name="x1ye=13">
    <vt:lpwstr>s+2BGjTb3kkkNdBYlycuzy0TPhi1EutBCwCpL6Mr6zEQjU9bXnfV6kJArsN9YHLPIcNpqYjWXtUFuPZaBraAJp1NAGeP5TL/NbyO5vaWmEUxMhNfRSOeWahAn2cufrpjOat3cHmTDg84L0cjiTltmYZ1HG3caIBns2tbf55BJCPCOhadwe8hU4HDNviQTX6kI2gEqJ465nRObPVKjE2JgCXjIg4H+lrFdhth+uTQL6WNS6qhUyHbejQU8jvSRE3</vt:lpwstr>
  </property>
  <property fmtid="{D5CDD505-2E9C-101B-9397-08002B2CF9AE}" pid="8" name="x1ye=14">
    <vt:lpwstr>uBgiojljyfhf6GodEKEsNEjuU6bLSsIV15E94BEiB0zQ1KeQfvgQWB77pRR2fc8RABHmedZokCJbPcxa2ymMieQoP8ay7rDaL42gHuz34tG47CHP4IMBLNn9iypgX+0ZiYaVxkOuNgfiuzr54/awEuwHpJAlpQf+pdoRHgKovtXbQ26aC6W7nsKdlNLQjwF943EZrsU9KsTTTp3rHBjF7VD+wcNHq0L+OZYait1uUUxLS4KA6VvriTGJdh6xciF</vt:lpwstr>
  </property>
  <property fmtid="{D5CDD505-2E9C-101B-9397-08002B2CF9AE}" pid="9" name="x1ye=15">
    <vt:lpwstr>HGsi0ZN3F/eioXqPH8GhZe2w1wxEizUr0J4GufAupJ8t6yJTmQ1SoN+NPwCz5egfU/5tzcBWKOnH9qUK6cLRwTIB4fUySbt3aaouZcj5cXrjLjPtJoFr1GFyES09Z+GNydZBNFvBUGTvU+9DOMgdWftGDFDf3dbFlnxMJxPw1M4WI1am+nTk42ryWicNbsRm+MT1EnAOQmwkPlZCOo+ggGk/zWE9QxsgaG2dOWXgY3yyzbRMqN/vJwExBXytncA</vt:lpwstr>
  </property>
  <property fmtid="{D5CDD505-2E9C-101B-9397-08002B2CF9AE}" pid="10" name="x1ye=16">
    <vt:lpwstr>qjz+feztfxsTOMtKsb1vTPT1lRH395ZpV+YmyBnXHwd8LNnQj63atHQpWHfISzZwBmnUMCoNvf60+/4EG3vnxhPlc2itkDIWWHcPzyMm6gxS3KdAYttkmjrVxiLnc4YkGlQrVOyMTmnVXTs28TTD1lB0JgIbFR2p77m5dzR6W2+fX+ZNltuIajZMHUFqciL+XdudInWddCBYD/qppkSM+CJMDj37t8M0X9GxVNQlmUnmjBIOg5D8uTaG8XKdwLS</vt:lpwstr>
  </property>
  <property fmtid="{D5CDD505-2E9C-101B-9397-08002B2CF9AE}" pid="11" name="x1ye=17">
    <vt:lpwstr>nm8xcAxb79YeZMpFtjuxjmk9z4o8rbwLgzV592YcFQAGZ6Fx7xt7sdt1KswsS752tc53o+mBNAFdHvZAHlPvb5Hq6FZFCMk6SWi9r4K6yGmKefEDKs/S7+kk51iF2iw9EszU7aeHOUx8n0ttFzlOV5CtiIYL8fHv0850vPildUlJE8IzRfucZxTwmCmf2JQcQjZIi1y+Rbp6QG5zBqxgdpX9sh8TltM7VNYxZv/gDY/4CX0vWItJB8j3YY3CBNm</vt:lpwstr>
  </property>
  <property fmtid="{D5CDD505-2E9C-101B-9397-08002B2CF9AE}" pid="12" name="x1ye=18">
    <vt:lpwstr>rFOnwLr55LsHBssfZQMsxf/YenxRL19wHsuvzbwnb03Th6xQX8D9j1NPbtPf8aSJAI5F0WmstAbJCx/HYPPRLn+qXZfoT9Y75vwDMAjSffd7DPsjPf4IJPCai8v+qR8uP4Z8plAJ22GDoBaDnx8xvykuqgxcUYzIefHpODolTzn+JoQ0SFMA+Y7wLtBovRd6qq828RvottOo/MlbxRBbrqbOuvb+IXPf8ZSsrVtFlpI18qP+Deo7g7N5VTRBDa/</vt:lpwstr>
  </property>
  <property fmtid="{D5CDD505-2E9C-101B-9397-08002B2CF9AE}" pid="13" name="x1ye=19">
    <vt:lpwstr>qYzYodDbZxSHRlf/g3NHOxd1Co0DK9T8Hh6c2qIkMrrB1f20eIQoqc0t6URP+xKZlcx9EX532z4vZf8EpY55OU4nfwdIcxlGkarH0YUPlS4IG7A1GhHWRMpJG9jCViw18agS/VVUwrhKXmKYOQFsBDgyOCoa52VvGf+GOYHL2Uk5OAfY+X75HTLuKH3z/3VuFBuULX2fy7OzzncM5wAfz270WVvaLtIy6wuZcooqYTzG3A5SiD2eIyjlPu+PaUl</vt:lpwstr>
  </property>
  <property fmtid="{D5CDD505-2E9C-101B-9397-08002B2CF9AE}" pid="14" name="x1ye=2">
    <vt:lpwstr>Szcy7XDPmmq15bGbL1DlMo2XZqBgUK5IKItXvVtFvvYtc5wMqO2lhD/4JKx9yF6otySsB0sGECIIV/02+3sRHcFpSQ9MCqEee5wcB84+IOscb8cauE6zVHZztYGXy5dFEgQQ2UQpDomBZEj/aG0NAubDkoDYm3elfohrdFYR+y/CZGAKq43CpPyPwyllYL7qHhhV2vDh/K0+3UEksbdQoSkg7gI7G2Dq8Gx6SvSxpLxNMNfcPOlbPC/MmppeaCH</vt:lpwstr>
  </property>
  <property fmtid="{D5CDD505-2E9C-101B-9397-08002B2CF9AE}" pid="15" name="x1ye=20">
    <vt:lpwstr>bCqYHsc5s8kggyKFuXmYf1QpkT1EXLiprwvSZ+z0Gz4ixf4ORUk5rrxUZNuDlYW0cTGVK9+hSgt4T4LXqxUXEbJDUHf1ThofS3Z+bxk4qxEVTC8BOqNvPkiYg1U1kUjN0SrzgkULxBfGEF+k+OmCmvJpULOtf66gZGLW/MV+YekFkuOEuFbPDIITQn384KygLwkKocS3+9nWiyib8ys0V8GcfrRaC9pgijcllhlSNFYv9LGuMIf09GeSVzMrHV5</vt:lpwstr>
  </property>
  <property fmtid="{D5CDD505-2E9C-101B-9397-08002B2CF9AE}" pid="16" name="x1ye=21">
    <vt:lpwstr>JrWRy00ZKbsjSf61101mlwQZzXHy05Tg21E08pUalSnifguWSQtPhjHAW6CNAD+U2jUt8QV5dLTRrD3V3DFvEdt6RtroVw6os3e3RbB9w63PrJ3pGCKhTdDJnXqkjbnGGJ1V9JIyX5s4FHGlDFS0CSkJCpxel6IP4swRhGO92ZifHAnb6pVuPWc4htL/Ygies7p0g3Tp7YY+MYc0mZs+WyM0t+gwmmRgtU0nd+s0Hfk0uecffXh+Jcj6SojYR/8</vt:lpwstr>
  </property>
  <property fmtid="{D5CDD505-2E9C-101B-9397-08002B2CF9AE}" pid="17" name="x1ye=22">
    <vt:lpwstr>vfP9JHJpHOv8L0c7s2aQl6kgJAhRJ0eOMpVANU6o/RVCLT/Z/ptHrWWEO97igd4hSv98UyGAH4CyQEAGDRJWczsK9ImFH3nri7Bz+ZXJ49zhsRjZLqFtDEfs9kqPoeeaZIRrr83tOtRJFfnRLtkV6c8G7KIhTBpWCQNBkkv+ja8kN1FQy/x2tUumY9uGazgLE1kU27+co4q77m/nsSIKCZq/oKn+BmGE70oEqCJvtD7DG6EqbfPTd86GeqIONWw</vt:lpwstr>
  </property>
  <property fmtid="{D5CDD505-2E9C-101B-9397-08002B2CF9AE}" pid="18" name="x1ye=23">
    <vt:lpwstr>Hler68d6BMm7iDGk17eCaCpkTJlJZPkgsQT/tgt7txzxr/7Pf4EiVfGmEZHLFFd/p6xtdAMTJDFDXGawlvP/P3NgBIdbGGr6LYdqhV/rTUePy/IzW8hvB/Ky23D7nZ1p5lfFIVEGtRSruatp2My9MNf+Q+UFZOQTg54i5g+Ps1haNJewq6u94hrf32w4kvcmgDG9Q8tmH5Zq7TnZe+PFGzr76HPGEzDca92YrOqoo9wsX2zLhftS3SKmHrMxXQc</vt:lpwstr>
  </property>
  <property fmtid="{D5CDD505-2E9C-101B-9397-08002B2CF9AE}" pid="19" name="x1ye=24">
    <vt:lpwstr>l61IaaoAmvc8DMOMJSHzAxtFTYo77EjvgwjPHScQZ4dxHq7y/YXaKAWgIeb7W0hVYQZGNTmUrSwqCtPLw5c83WVSkcZUSJBEo1u6f8HfTuN/G/c5JhVbnyEV9GNH2GVOScaEyVxYtsYFeGq1td9r29BIC/FxHA2O4WlUHhiF1x6P1yQAcH3LZpHdcGGxZWRna5HBA5QIhbiOYZRLPapLvFXsyvh7CMtYfsERRkniaYYljI2fML4BqUJC/3E8Ylf</vt:lpwstr>
  </property>
  <property fmtid="{D5CDD505-2E9C-101B-9397-08002B2CF9AE}" pid="20" name="x1ye=25">
    <vt:lpwstr>BX4eYfHVMmPXIKICYTxmhle463x4gm0V77RCiERI3xnrYm6X5TuvbTh3f3at/h6m1mjSVBqHiN8KHfc5pzAPwzNAcI4RwjRU38d7JptT5fo9Vi6Nh1wmWIqc6HzqcOPjc/ziuN6QqCJurrrzb9tFhq/b0r/7+wWE6fbpYSlX4SSy1oxSnvwnomZ7tfJ5WcjkQzTBglv56gHs4CD/85XMAvi9fxr2o4Dx5EcsGevv5ylvttOZS1K7YfGpJd83RSX</vt:lpwstr>
  </property>
  <property fmtid="{D5CDD505-2E9C-101B-9397-08002B2CF9AE}" pid="21" name="x1ye=26">
    <vt:lpwstr>Ghu6HjGt6K87RbtbeDk6hGd3SDsuNwuVs8jv7KYl6OspCxyyfxL08a4SXu+G/fb/I8nA5BwxsHyQOc+AKMAmAczWFHYKE+RrS2G3dVGGQj4GqKuNjJz73O4pJN6l0Ece6+1EHe1ajFPB15aYQVbsLW/2bIPTdh+MsTnkvOYjJ9MdjOr2XQ/JIYiyeVAeTypsedcizn1V2tUytz1ic+l6X8zlJYXNjegm3gZGuKNCBMd5IZD/pruV8TncNuojJQM</vt:lpwstr>
  </property>
  <property fmtid="{D5CDD505-2E9C-101B-9397-08002B2CF9AE}" pid="22" name="x1ye=27">
    <vt:lpwstr>wiSbR5589yyqcLQZ7LTIdDR2ddhbsAfb0LVKNfPDs933hOonQF/8x8oqKmXZLuw+kvoFKuNN4c7Lc4ZtUWbmsCraNO/ZV6Dw3fX1A6slYlrgS+qAQb4GxsAzuur2QqBtxrLjti+zDSn26d/jixtnMZIyXEWLRDFjPRksUywOgSuSBee625m6WKUtCKRQmw2YP+qBwzRV4paN1IGY/JqAkECyKd6Ag2XBsgoNHT/LvqKD1/+Tca41ltl9Bo2zWLQ</vt:lpwstr>
  </property>
  <property fmtid="{D5CDD505-2E9C-101B-9397-08002B2CF9AE}" pid="23" name="x1ye=28">
    <vt:lpwstr>bzkB/XQcuw6u73zzeIjNq68UVNE7ZlE9GiFccXXAa0cZEC86d1MIGSxhil0RlTSg48lea2+Q1WQYbgu/1POQj5ny18+zGyso7um6qki2CCJnr7J+9JneXKOMtfLiYTKAkeATkHZ/0TVXLGwM9EFNYizr+z23epiI9KTZN7ER8azYeR+1Da5bxRIo+q6r+vM0LTVg2ZXlDaUnjLML5lrB8aAPcNf/pYlipFuC4zqdEeObPL55pXnVjVrP2bUhVpy</vt:lpwstr>
  </property>
  <property fmtid="{D5CDD505-2E9C-101B-9397-08002B2CF9AE}" pid="24" name="x1ye=29">
    <vt:lpwstr>v2Q8rMDIALWbcg8uRmOQCMyjMTTIrIhhEXlYjfgQg+JtUpUy3867OlKmZfxuEs+Cf37jJf6HgqKuoIMeFkio1jbwKPNMqfycffVew2WNZNywFX9Xr7RvGO9vwvlsIX2kJHyqeHZ1yQNx+1vTavQ+3D/w2jqomqa5Q98vymxBCGH6jpjaDASCPfDQunZ0vH8uT2EzrDUUghLsnesqr3u+BV2jU/9+RWBajBL4qPXLnSUiZ9grQ/mox/+TH3wmKfh</vt:lpwstr>
  </property>
  <property fmtid="{D5CDD505-2E9C-101B-9397-08002B2CF9AE}" pid="25" name="x1ye=3">
    <vt:lpwstr>s/OKago80g+vTFEPTvjghikxaoiHmlHiqpxjM2ZOK4bOW66pWST+It++uNG9qxFNWkj8Ziatppl5t+wooa1C+X1HsGShN2olXzHST+pZPsnsYkHqd/UfVjpVCXzlXUYvPRpJBcb6xvp5ohHcrbykMXaOETmPhVlKGR9T57iK5tr+zm53LUrnRkXRjy+c3DnFPCVmlIrhgMnQHPQmDUnpZfl/E28Q5+YBJW9NCqOApJlyuJkiUege/aaletjOqHz</vt:lpwstr>
  </property>
  <property fmtid="{D5CDD505-2E9C-101B-9397-08002B2CF9AE}" pid="26" name="x1ye=30">
    <vt:lpwstr>aWHfdExIwYH5B7JjtjYmnbzl+Z84rSBvHyDHFlmh59SI35WevaWJw+AM1Cgfz68teg8cXVLGXWJ8ryWoEg5xpWVmmkcrohYAcTLCSFaxKITqXwD/Z6bqoTIdowvFQT+NUIcAsN4bpR03XetVDpWN7sk4f9Vcp2x0kLXnWQOH/Uu4iVm1D+nICg/rJJVeXQy2C0+1SK+Nou6fjBHYM21n8dCVban6bH8/l+DWheML7vE7iUnrcQw0dBoTQt9vW0W</vt:lpwstr>
  </property>
  <property fmtid="{D5CDD505-2E9C-101B-9397-08002B2CF9AE}" pid="27" name="x1ye=31">
    <vt:lpwstr>jXfELHZCyK7pR5YKEDn+CL31Bo8WZYDWuzF3CH36T11SXPQ/dgU3rL8sQVcYJUUF38tOdvx6zm3yMbizF7OLx5QBLl/UPnUXvQ5dkF7+3I5h68Xs+effh8wDEuN45+wW0Mqsau8fzxa2r72ZI3QKEeRR5vxPgAg98EHmbRVZjn+h6Nrgc7JQRV/JUTg9HSv1g9wtjoH9za5mDDCLw/oWY2qh5+9eOCPsn3LkdPDFvry/QCd9B7SwcYi+OPjv5PC</vt:lpwstr>
  </property>
  <property fmtid="{D5CDD505-2E9C-101B-9397-08002B2CF9AE}" pid="28" name="x1ye=32">
    <vt:lpwstr>1HhCL3PYoINfbkm39pmIi6iCDbCi57m++zSbfsTIBjOkLfYIQTe+V8kxzlHCruuWoq+ugN23an/+Fwp4A1rpqOWQXIljS0/CaAUvRaFfPoR1Quj998JihZV5V/Ek1TKnQnnvzpihPBI7s0SmJ1Bzj6MPMQ4iRdcUcMePZoa52raThvlm6h4H69yI0eE5QLzLGNPrfAlQ8s6esHxxXNOSjQDpz0f37UI0UsSdetENjvWe+zWSAjEgykt7uyv8qKE</vt:lpwstr>
  </property>
  <property fmtid="{D5CDD505-2E9C-101B-9397-08002B2CF9AE}" pid="29" name="x1ye=33">
    <vt:lpwstr>wHX8TP2k+K+xlkn//qiBFNBtxxR7wc64JG/BQTCDX/cmfU3VZYFNgPN+dhvD+kZvUXorMHgahYC1S8TJtPdlGjUCNPI+V8s5ph1R+rzSGDQFwuKN5mzAW+BZMTANWG2Yodx1Rdvzt5Z+3qsM8kNoxp0RktnZ2W2KRq2oiNTdR8Gyx6MWp/D2dteBC1a1sYA3wV3jvWqHHdz+Iqd8lxMxid7EZ4iv+SvAsYIT3quhTLpQKpDv5FwLDWWMHr3iS+x</vt:lpwstr>
  </property>
  <property fmtid="{D5CDD505-2E9C-101B-9397-08002B2CF9AE}" pid="30" name="x1ye=34">
    <vt:lpwstr>dJot8t5G3qmPSX0VHd18R4j1ubj2Rd95NH37rAdQSk5diNX2TyFU8mj+kwI8QBwaeyVwej4yA/aM/z43ff+zNbayL47yxWO8kbh5S5r76LIeTS7KPoK/Frt5qvS2rm+q+rBYXdO5brSQfvhH2Qr6hvgFjiRjjVPGiK87bPaxEPRdbcUpskiAcmQ68eRAzhuBj/uUQctOdtbkiMYg2Vk6x8/HmhYn2ClLFYmQY6sMmozuL6m6V1yRbi9cruPkLPz</vt:lpwstr>
  </property>
  <property fmtid="{D5CDD505-2E9C-101B-9397-08002B2CF9AE}" pid="31" name="x1ye=35">
    <vt:lpwstr>nK78J6hxmy2DqydEDZgS2lZ6FpSpd+wLba7/GGrJINKIaoaFl5oGwFk5O9i94f3RZsdbfCtwrvv28ppqwIzONFbUpuKOHj2QaD/9Z4DZEXhYCZNmuIw1VzHLCHFCd8DcqTY2y9h8bk/c88Wbi8i+FIgxc3ykzFA15RzEsMy1FenTV42cEhzmf3daJP1b2Ji2x99uu2fSCifQbn15uk9wU6EgUSMZ5xq/OhfTbZP8nc92Pv7ojBRaCXSDaI72CUs</vt:lpwstr>
  </property>
  <property fmtid="{D5CDD505-2E9C-101B-9397-08002B2CF9AE}" pid="32" name="x1ye=36">
    <vt:lpwstr>fmMMDwkmVI8uLX1usKpBPpvxGxm4VQvR3D3QkOSwjHYilQ81GDecemzGxAgkW6UmpvAF3FZAcHqMRgJy98zUlKK0daOfE8H9fD8Vzf6dSQoVX7EoUsmHnN2JkTi7J4mKI0kpi7Xrc7J1JCwaFZT2wWzGRK12IAeFzSP5S3s9Px9zAaap9pojITi3XYGbm8Ui8o2yU+MaV1M8FXcNyt8H71oPH5Ie2XxF2/k+dctlaKh3I0kSlirbFk4I3CRW27N</vt:lpwstr>
  </property>
  <property fmtid="{D5CDD505-2E9C-101B-9397-08002B2CF9AE}" pid="33" name="x1ye=37">
    <vt:lpwstr>awOhPxcV1EX73r4zUgiK02NhWxao1nn4jdjE8guYSmALYoLj6An3xcXdkI/IeBNXkljkCzzp36832fgR+GFZSBpONTKfuXsMQxERvKq0PApBn52mlPfNXUTkapmNtG+m70GwF3zY+JKvk7w7XALWqux0sE/922h2yIjSpUsB825HlmMr1lVLlmM3dmxBTW8lO7qnwFIFfz+Ar/UrMp9zCLufL86F3+9ZL8liuwD2h1qlNNfD5xvyhKWbr9Skh86</vt:lpwstr>
  </property>
  <property fmtid="{D5CDD505-2E9C-101B-9397-08002B2CF9AE}" pid="34" name="x1ye=38">
    <vt:lpwstr>Iwz/Un8zpGjTqLakzA3ohHX1rTho7cQ70/IvpSM2U45HWG7d5iF3sFHR2kVUDL+RCUXFplDrhocHcPZeiv1nPuL8bvO3VKJmsONM+WX/y6cCmhova+/jIBwEkiPUfMx+1T8LF9utRNeNMWG6J7mXd8glxlE/WbERXFDlP9SSB1Cw53uXke5OxO3XKblg3dYBGSwJMnnKA4pBdzaHiKvR6Ljxpee/I3MH9ivDe3Ymek2NN2lzIDUQLtUhArG8XW+</vt:lpwstr>
  </property>
  <property fmtid="{D5CDD505-2E9C-101B-9397-08002B2CF9AE}" pid="35" name="x1ye=39">
    <vt:lpwstr>ZyTV+sUZetxFn3H8X+JI5samBI5RT+JOxm2+qKg6DgrDomioXbpdAv7JySYc63+6Hy7vncE7mOTNu3R0OSLYQaAfsI7QqJAuwWjGymie6qIAvSbDtSrRGgHYl4GW46k2GsQR/wBdtyFWSvTCJJq38tTVdD9XGBO6W743E+iNPTQlOTefFovhqEyEg2pCurB7HvF5dvv6iLaD3uUjaKlt6SP2OfwLvoV8V8UeF0o7lAwJAvnIAZvYoVVoSnMOGEE</vt:lpwstr>
  </property>
  <property fmtid="{D5CDD505-2E9C-101B-9397-08002B2CF9AE}" pid="36" name="x1ye=4">
    <vt:lpwstr>TI7Qb8znQFWHDeLHhbF1FisN5kqcedRAPNSq0JiAMRW+heiJ3oUEA40uJB8NA9nZSqTSgTVABYLdtgiYOlpibl3pFg1bB7Zg0213JCb14zETeT8u/NNjkfezuA8wgyvWbcUaaAGWP3qT+m4nziFKutKqYVBJzQ1cC7UYsxuub2GndNYKxSZTwBQm4Nt2QVfstWoPFQxB5UpaYbUE9cCpSre3EioGJjLTgN68OmgwxMLIIxn5M5pfm9ROYHSlBHg</vt:lpwstr>
  </property>
  <property fmtid="{D5CDD505-2E9C-101B-9397-08002B2CF9AE}" pid="37" name="x1ye=40">
    <vt:lpwstr>iICqbdY6bBT16HIe/TUyoiM1FT+TmluOUwcN/A+5MumwV6qTMD3CxX0JholHjYdkTAgATDSHkI3sIVYtguvPsxumAaUdqMnnCBq4gTNn0tY8yKigGTOZSzq40T1sI+UeeBefbTI/39tNWkZKIO4ZgPxcvq7eV1MTtgNAIuahwrlqkId3Fg4kFTaL3k7XmpKIcD/cKx92MzaK1TEwZFObOE7RtJ75HgiXRr8WiWGZA807/Tm9G0CEh0urh8A17Np</vt:lpwstr>
  </property>
  <property fmtid="{D5CDD505-2E9C-101B-9397-08002B2CF9AE}" pid="38" name="x1ye=41">
    <vt:lpwstr>RRg7IN5Ut8RTMWxU4UnPcVfO6ttAo5sJ4JghoZV5uI4OCRFescupn6yA6CNHfD3B2LirRG3wocDzMxKoD5svg76MqaqqOQ8xY1ISthAgzj85KRzisGnIQfuD0UxX23S2qJQrz2YNP3asoGK8kxBOwKhc8/+8MD+IQ7gUrY/b3AhzHUGgiFAWnmFpfVX9mF60/p7xH1+YDlyGOCLx6Lgg/FnBxdIu4Vl6VIvt5yxWavgWM9yzEZ0mALZ7ZqHPWBI</vt:lpwstr>
  </property>
  <property fmtid="{D5CDD505-2E9C-101B-9397-08002B2CF9AE}" pid="39" name="x1ye=42">
    <vt:lpwstr>f+ZptNKs4J61/7V1f6Q45KJwEn+MAOtrVm5vtQdGHAtDAj4IfLQ+2gSeZlhvXDmaCH1h/dVts9h5GGDe4kSAX6aX/QFjH9+F4MFP41b7UWKSoKWieWAOWCM7/Zak4RZqvQEDa9f8XoS8rrBTuYAfGpCx0RQC1q319L79zUAQSYge0IdiyPj4gHluMiinY4TW2vZ2g7TpRRQns09/sjj7qzKNtcUbwy2isbzn94dDUMJCkQhlasLxOq8lHv74+iU</vt:lpwstr>
  </property>
  <property fmtid="{D5CDD505-2E9C-101B-9397-08002B2CF9AE}" pid="40" name="x1ye=43">
    <vt:lpwstr>kAXeNl3uNitYLbHN6irqtNtzHrA45Oa7FIA45/ZcrViwd3QNpWv4bFumSPDxJ0SLasXRy0fkMszO+xfKp8y0DsEPdn2nsw6bU0QNpdF1W635lhETNLKGYN8uOYvq+kdM/OcJpKzmew6T1v54544rk55Azlie+Wtp/ygYHroMYFmlXwPPKgldtZ9EIWdUP704BeMEF9lKCTVapDDMqTNPXsWDk1mq/kj6BRQu5gf53Fn2BfHpJzs61Zvv4FsJPWE</vt:lpwstr>
  </property>
  <property fmtid="{D5CDD505-2E9C-101B-9397-08002B2CF9AE}" pid="41" name="x1ye=44">
    <vt:lpwstr>CY2S9hPiIbXphtMSfjmL+lOuitayMzT98LtqgHKBInonAwYR0Vsbfr+f0UIUR/WV+9OYI2/I0Aa7uU1sW5LSrRLOEks/JHXfsuQa6akzd/7rCSzl2c87mgfvHudxgmD/VLALbnJKdZp1fQftTfn0aG8oaS87fDFJIt289uUT+ug4YMKqhavSTrIxLBXDeB7Wlk5Ajci1L7YDCSetEtHubLDO8DEdlwrhDY6iX9WeVGCimQq4FvPk+3nMF4ILhNQ</vt:lpwstr>
  </property>
  <property fmtid="{D5CDD505-2E9C-101B-9397-08002B2CF9AE}" pid="42" name="x1ye=45">
    <vt:lpwstr>LyEcvAuBziPtRkpn1EJKH0tJUnvVvnrHu/qOUa3YCttOdFSSAq8YngqQWbNcwHni/SSLWZoMvu+pNJ961zYF7ssJ0A5otpcEcEXVGsmcFQvUSFFr5ua2Fh95G/s6vK8b4kNF3rx03qbTn0YrD3G712B7/Coayyl5DEomK/Ll7eapUKwkqJD1k1Ch/CDZ/biEg9d9iYXPj5etViGnKu8yt2bQcpNRGZYjxNu6uhIASUPOjtrpt4OGHaTiHi5hXMi</vt:lpwstr>
  </property>
  <property fmtid="{D5CDD505-2E9C-101B-9397-08002B2CF9AE}" pid="43" name="x1ye=46">
    <vt:lpwstr>SNZZwnfAmaB0Lg4HVEqqUiV4LDPuUHbWjs8AX3apAeLbv0F8qkVsDrLi7n8DApyMJ7NeCSpQhiQOf3jfTYh30owwfUBislWubPHq6SKjiEz3u01O/+HTQc+PfVCZE75CHZM8i2ueldP4LLMpjJwaLGD6emfS2n4nwHdck60LLHiOYPyLWxrsaOF6ryN9gheB6IYlhfz9MQ+CKMxeS/zjjXl91BDjgSNtnS82BTVaalA54z+uKYOFostjfZMjAs4</vt:lpwstr>
  </property>
  <property fmtid="{D5CDD505-2E9C-101B-9397-08002B2CF9AE}" pid="44" name="x1ye=47">
    <vt:lpwstr>M+2zcWY47p1vCxbCAc3jm9fmqcDAWkUIGXwfkZNNOnEVvEgex0mu3IUZiMKmmVa8sfPw82C8XiDl6Vr6NV5SENE5atoL2Vz6RqYz70zC4+ldsBlXmZnmt9r82CxRinC2rk8ziC2bH9rdKVh7hg4VkR5cBdSzZ6ViQYL0FmN+uNTSm+x7Nl7deMaX2X/Em0i2K91AaywF3Wzyz3/IStjK91f37dgsUvDbd4u0zGAlgBGIo1V9xisqDQNTvFHEgY7</vt:lpwstr>
  </property>
  <property fmtid="{D5CDD505-2E9C-101B-9397-08002B2CF9AE}" pid="45" name="x1ye=48">
    <vt:lpwstr>IBkG5LLMnNxd+NC1eOKt7o8Kn7O3J02LvbIcb5jN2lP8I1H7CzPb2wLwcHe7fkiswrWeQKbHgY7sTsydgSxweUBCqaKEOpk/ZS7Dz+jhDO4ZILtTw3eg6uSoSz/8YRoCLfvlWJ/9kIMzmDxj+5uQ9m3xoRtkwV/CrEEoq4m1Xn2nErL14m6t9zUwAmlxypTi1rz1RxDKK7RYHFZQB8YPwjEI/AuSCB2N69SYa6pBnbAj60JiEjjjUNBzwOKPN0w</vt:lpwstr>
  </property>
  <property fmtid="{D5CDD505-2E9C-101B-9397-08002B2CF9AE}" pid="46" name="x1ye=49">
    <vt:lpwstr>fXuLCYT7imN0F6i9gzUTOlg6tKguvx9+n9CvGpQODtuSg6Kzn/Cq95bTz1zJ2DkExEVpIWOEGUh69fwhaGtsIhWd/SxR1MJG07K7sv/0Rfx7MiIYLCxE5FlbtcCYV8lGtJHRKvlOBxqcdmdERG6qOWO2bQa7ORIgNPHOmADGo0ggOwvnQXHZWp1v8cW70BnPoWHaLMOcOO9sB36TS0h15/t1v6SIvn3R/MChkBmx7PnjqukxTHSsXZN5CGXGnzH</vt:lpwstr>
  </property>
  <property fmtid="{D5CDD505-2E9C-101B-9397-08002B2CF9AE}" pid="47" name="x1ye=5">
    <vt:lpwstr>PcStU5QcxALf7QQndeLviHFssTJeCke2cNsHNON4r0A5Ytt9lvonz43FnHhkciWVpD9cXz7puqSHZe6DDglU+LkYRPD7HYeS8Te9L3Vw+FDSvgg+WTL92WNvPxDzA2UsbiGCRGenpGK5+xgLTxB5l7KFHEibLjvAqzYExce8Di5wPVDUyal/Rb71KzQdvHI+YfhL+LJEy4fauhNb8EcdlC+3BB6U83TsFYkI6mHPHhOpFnrN8o7z4PfmS0+dHVF</vt:lpwstr>
  </property>
  <property fmtid="{D5CDD505-2E9C-101B-9397-08002B2CF9AE}" pid="48" name="x1ye=50">
    <vt:lpwstr>F9Wp++lw7eY0V03ge3WWSeQlACNMXA0PaXyYz96KarcJgg37dAQ2u7ivGOdF/TrWNhU7hGFWrHbxl+L4FaXZTdB7sBqCMiG7J6+VIkZnxglf2PmsgGxu49y9pGkTL7DV7VtINiAxT6HQxxsTx7/kWbHkP4EuHeJBO3y/wm34afQp+f7KZ/A6lZ66mvGLEHV4PnnZMmBE7k2c90bjBotj5JkHcImF6cYtM7Og+DV2NrBRNMIwIe+JodObVVSmQg6</vt:lpwstr>
  </property>
  <property fmtid="{D5CDD505-2E9C-101B-9397-08002B2CF9AE}" pid="49" name="x1ye=51">
    <vt:lpwstr>68W+c18CWiwf1jEp9Du7rWJRBBBpfdCmFgdJWxBzopjfbAy7zkpxJebHSc5wS+ETo2wdueYyuyKS3m7NYOcuZjCt2y1aPDvZuw7Vh4zczkHy6qYa8Yzt8C56xOtflXjjwGuaU1D6g/5Luyocfak0IrHXO+83mVwLfnaWd6xXKlZwHKiG0ilibcwvTFcj/D0/Mogx4exMRYuo9PnS0r5eFd4kLk57lmha2aXaWxeox4BjWdcBnlGu+fDgi5o5GEJ</vt:lpwstr>
  </property>
  <property fmtid="{D5CDD505-2E9C-101B-9397-08002B2CF9AE}" pid="50" name="x1ye=52">
    <vt:lpwstr>isnC1apYMhZUIrlPNtR4bYC8oyH+k/qv2o0kmCf17eAE2KGa6N0eutjJTJjuZ4cap+/qwy9Z2qtnMHQ82SiZC/654AiTOT9E3/TuLq45uVprJ7UKENlHv1GXkoPi++sRIcVsqPNPyojI1ArptPCF1aACNC1e17Hm0N6pnv2WgLDi8k7Z62EeJh/W+NI4CWHqfkIrMr7mD+Ur/uE0dtLzWbJ9XgjsTxnOFYLWC+gQxfX1sLAHu9o+yPnihPS4ahn</vt:lpwstr>
  </property>
  <property fmtid="{D5CDD505-2E9C-101B-9397-08002B2CF9AE}" pid="51" name="x1ye=53">
    <vt:lpwstr>U9tpvsLHBxEjR3y8n3bdqCyvkMyCifaApi25g4OB27OY1jTjXt5aDbFf50wjTPOPZNeMlWKyQ3f5VZu+LwrZNRcZ/Qt7H7iKhCCD4slrl50bwXOhnOU0AxHmOPk7qP+5SE2lt2jXlaugQ56+5m6f9SRKpt8SKM8LM/75u3X6SuDCmeq+N4m/2F08TJVyz776v/ma9gEa84sN60zvXey/smcAo6CGS0WjvHP3/Axi6sMwZpL6PsTOP32NQyJPtir</vt:lpwstr>
  </property>
  <property fmtid="{D5CDD505-2E9C-101B-9397-08002B2CF9AE}" pid="52" name="x1ye=54">
    <vt:lpwstr>64XjHo8JAOw0ru0bMHKGG30rGc+85feL7QHnoM0JPeOGZnrKgEKQTrK/5O3GaK+SjaCYEoMOX6stb+Guwn139kEu1ANRs8xdY5SdAZUVqZEEpfqONWlqy/WFhRnPpb416CrThh7KDfzZJUyQCAxyFkqVcml15E/opIC4egNgj23rOHQrrm8Xt1yWsr5ZCyreanJsjsgL9G3ZK+9eGiyhUo1jjNFyjj3sZQQFMPPpg5Jq+JFp5rVy8osJLV7vVuC</vt:lpwstr>
  </property>
  <property fmtid="{D5CDD505-2E9C-101B-9397-08002B2CF9AE}" pid="53" name="x1ye=55">
    <vt:lpwstr>tCXVtxzTGRj+2ba6N60X/uceJdvaN92qT/2mHUoHXpegbuviN8Dx9oCTQ2uBpdB3tCEjzxQsquciQvvt8VE1v7n15lnQ9KARsrtGha5eR7QvfpAvU+lhHyZBdncxteS5x8gzZmqYIj8M621xwdQ3hFoHgpCZMzwIb8GNS9rxdE5CdWR1Ye4SatU8d4OYTZiSDAi6Nym9M2sO94d0p3tWcIJuOYR2LupnweFhf52I+QE4fSzOR2vMyKtWll0myoB</vt:lpwstr>
  </property>
  <property fmtid="{D5CDD505-2E9C-101B-9397-08002B2CF9AE}" pid="54" name="x1ye=56">
    <vt:lpwstr>Yz0g0hWbdy4j4nFRPt8P7+/w5NLfd1u7GKKGTTt89vxRsrwqY94HLgRpbitu+AEOVQGvXJu4mp6GrkUgtb4nftJNRnk7CU4mSxS7wevtBhihtMPftI0/cW25SP55Ux5GXgzTFXXPhqjZdof87sjh3Z95s2oxvVX4LekQ9eY5ARSr8rF5cOCx1xtzI4YfqX/i2NzLPQQIqaWknvFtYA4J3fTbz/7qmPMhTuQsDyeyezUaf5hQG14e3VPx6RjDIu2</vt:lpwstr>
  </property>
  <property fmtid="{D5CDD505-2E9C-101B-9397-08002B2CF9AE}" pid="55" name="x1ye=57">
    <vt:lpwstr>h4RAnRz6e7S2nJ1yVIhszcTkpPsgOsMkVcZi3IGA1tOpxedZccI5zAjJkPeTVzY5ebTRGvZtnSZVp6OQsQn/hggstIx3ur8u786+AaIL9J8OJTTrUApvTgbfpil/keyhE5xBrVltE3Kd5meqIXxg1BEJJVlVlKs5sDDg2NkztpHfA0X364e4uxNaUeoBh8fcFuC507lqRBrTsj3EEJItBVvXRq3bYPqtGhETu+fGvxz8dENjIlJfNWuLhagueH4</vt:lpwstr>
  </property>
  <property fmtid="{D5CDD505-2E9C-101B-9397-08002B2CF9AE}" pid="56" name="x1ye=58">
    <vt:lpwstr>W2SD/8kPCWKeOaKOVlzk7KiT8Ynpr0WVHkpjRw+FMvRN8c6qBG++o86ft3Px2YSw7YRNZqI+wIob/CluZm4Cccz5PgVKtjO/Cq+8LtmnPVGaB0HDo5pf3pI9nufKlMiQ1VvLGpYf+eor2EZ7uLQx3HnvXmcBVHDy+V6Q+PJyc4lncAyTslMbyWFutruxv44jBOZfmnDjWq/l0FgfhLBuDHod27lHQA6MCkgKfFnBAwZ1ml2wi/lT85VkXY58mVf</vt:lpwstr>
  </property>
  <property fmtid="{D5CDD505-2E9C-101B-9397-08002B2CF9AE}" pid="57" name="x1ye=59">
    <vt:lpwstr>Z5A8i0tfRuhkrj63fXc2wby9mPyl2fu3UcwhINRpWoHW9n+CuRHLoWEfISN5sc6UfhME+qy0gZ8gZawWOQcVkrdRAymajxQwiIJVW8Kw2+i/JWAG+IRo+szBr6rQTyeY+FpGg95tq9JizIrYxx+2pO2Pnkx6H1C9Eje17WNGSx/g8njna4FbZFjMe54o05qwHlYnAQIAQz+7N92X/B3Bad5uWfd5nJhLVve4ZFE6yP3F044aWTy351rBco9ydSu</vt:lpwstr>
  </property>
  <property fmtid="{D5CDD505-2E9C-101B-9397-08002B2CF9AE}" pid="58" name="x1ye=6">
    <vt:lpwstr>BFRTX3N86yvLjdWmMsDvTwqKI8BrSola7k+3Urb4vHAy9CNu2xqAFQSzAtt9QsECKGU1Knv5wQ2EgDy6Ped1t+Spxk1OPon/2rdBVdpK9ko8t2P79XeWqXtqUfOFVJw1HwIpXWtqbGO4ddqYU5zELUfiQ/YUtxgJY5iDfh1/HHFlDSPkNatVIghHfESZwKrm6BLGx5V2SF0gqIbIeTSqOw+WRlXbgQqg0l9oVSVaXxe/XREnrQVIxlmkn6BlL6A</vt:lpwstr>
  </property>
  <property fmtid="{D5CDD505-2E9C-101B-9397-08002B2CF9AE}" pid="59" name="x1ye=60">
    <vt:lpwstr>gzGadX0VQ0iUXwOdLWwJUxRAVGSLmczRkS9pra1lTyz8CRAAy8UCD0Ap03WcjDFvQh6Gk2cqI7uVRjY6LfJHXPZAor+/ckAG9ZIabVVrPx7w+BUoo1i2fDtq4DMuG4HC1ri9PhtpfzIxsK0MB9DQNY+c1d2c2hPXc02ofLqWes+rKrlsAnQkC77N5AivAQe4Z7jRkDybD121R6NNd7HNb2OoAqNa97cUGpsoGhDryHphyl/91xCpselspypBHYO</vt:lpwstr>
  </property>
  <property fmtid="{D5CDD505-2E9C-101B-9397-08002B2CF9AE}" pid="60" name="x1ye=61">
    <vt:lpwstr>3U53IVhKvv8tZgOxbJEggy/FDlngjc6lQlmrvKrFuXwKrlOAP5Jc/MiVxWiLP57B5OCFq+8+OmgsCymcv/ZjUFuezAewB9w1+WJfmomvjz6eBLhO5Fy92of72XP91hweW0EGNicsv9qh11zXGr/DAmnZwigkG3ArddVFbokAXZ2A7wVtUn4zEQiSKyrFIdcdLLRCSpRY39+sWl/uez7TFXqYy+MBM2XamzJ3v/07yQeAnr40/iFpaiPaWoemqfK</vt:lpwstr>
  </property>
  <property fmtid="{D5CDD505-2E9C-101B-9397-08002B2CF9AE}" pid="61" name="x1ye=62">
    <vt:lpwstr>7no9Hides2sIAxzRW5Z9BCEchRlez+uLYxCjy9v+y4200mJkFDkL99hdyzenBIQOluhgvI38q3Q3FXMeezS3kNU6sdQf+cvR7CODvp/Bd851+DKwP1j5PzIkBMy3DY2OwGqTZ1Ui5Vq0HdmUpXXA32MfUSC5gLuvROKjfrZxRM2+HL5ERkhEP2LdrJMgRcA2VZtxjLMcNNAOaMdoczd6aLncHF0WfmKGIdc8O/mspZa+AzrOCV3eEs+NgbNkLmn</vt:lpwstr>
  </property>
  <property fmtid="{D5CDD505-2E9C-101B-9397-08002B2CF9AE}" pid="62" name="x1ye=63">
    <vt:lpwstr>U19CMbQ218pqpJ+BHTwLfQmX6e6zs2kjkCPo/zQYDx1faiwqMODYA3YE7qeP5CiEFJ1fG7Y1VVDEU28UbnJfPG1uauStUuowuxXx+XDq3h8RRtteCh8s+GHKvgz+8Ufuvxw0YlN8+sl+zcmPNM+wPj6vRkSK88FrY1dMQc9OzUAWVaoInfxnw/KGskabMSPG4uXlfibo1GvwcOJqUrR8SQKBHDtRMyL+vKtvRVv9dyRboOW6wiwhPo35rzsyS9d</vt:lpwstr>
  </property>
  <property fmtid="{D5CDD505-2E9C-101B-9397-08002B2CF9AE}" pid="63" name="x1ye=64">
    <vt:lpwstr>U6ja+9PPBmSaS5ru0NqVPRt7y8Mzh3fND4u85Cd9638sSO+J2T/9X0POTvn7ec4JnkA+8TJssxAWceQGnYghS0ncYb2eQMYmiAPSdiQh2eFvrVBmB1fvYe5b+1sIcSl+gyelY1uNaYU5Pxs0/sASlBGl3JKBDoO3SC7XBIjiotqbeZQ5wu6I+Jq/1hCrpLJ5CyjhjBj7qj/EefKn0jdxAfXvRRy3a3/fTRo1imks25FwKD7AT0C/o34LMaUNce6</vt:lpwstr>
  </property>
  <property fmtid="{D5CDD505-2E9C-101B-9397-08002B2CF9AE}" pid="64" name="x1ye=65">
    <vt:lpwstr>xQTZF6q+YyBCvrFvgusevZ5KbpX6LiiRodT6LBOgd6ixjQef5FLUYR9TW6IvL+i1QIVN/A6GY4bCWAqfYFP8VyiDOmKresdoxQzaM3zId0TAxR6khMGMxaf1sJTmo1IQkKq2HDbvP+l/hPA9ab7Gfppsvzv6lKwWgaV9m0GGs5bOydvkpT3RU4DOPkKrCsA/pkWmhVR+/koMdntE5gt20R5SjU+GsZWe3ndVTMX2Xf71Wof/6718DwdhsNZ8jHC</vt:lpwstr>
  </property>
  <property fmtid="{D5CDD505-2E9C-101B-9397-08002B2CF9AE}" pid="65" name="x1ye=66">
    <vt:lpwstr>890hCVfdVil4bi7fg9kx4XY0hdyKNGIV8AU5+f7Gjq8iL582dRlcBO1WkSCximv5HGQjoX5+Bs/gG0yYofYEEAAA==</vt:lpwstr>
  </property>
  <property fmtid="{D5CDD505-2E9C-101B-9397-08002B2CF9AE}" pid="66" name="x1ye=7">
    <vt:lpwstr>BXerhlobDF3aUAhXGvVPPw4F0tfTIQR2MzWrjTiSb87hvNsUM5PDQxYXIT2lULP4ZqDQIvOYs+J8zgdvbWv4zVDhV9KI1LGXdfMJfeIdUinvLLTK0PfJvTkE2sa3yo5TJztL8tGTg2yxpeka1oJelu96Tm1PE6hr2tLjNhM03/MuETFIDBjEndGrF9ppqU3/FDIwYSYiOJd9qo87evhsehISV5w1eijm8h+7eVPcAIqVh4wv95nuhlcAPV5ir09</vt:lpwstr>
  </property>
  <property fmtid="{D5CDD505-2E9C-101B-9397-08002B2CF9AE}" pid="67" name="x1ye=8">
    <vt:lpwstr>2cb7je50oVTu3KRe5xf8C9HZQi2yS1GBN2FuT7tDlg3bmi6oSjWI6JL6KJ1w3/N8MRG5ruoe5MOmV8YBPMSvEShpxNa8D3WiFahEX/cgufneoisjM36lMMScQ4WpjGrcJPlRfGM0lj51XfztF3WX3tHZruF+5+G+46RF6o+3hrZpc7O/qWSf2JyK3J3/EcjPTM5muWjcnTkzlLxlakFFbu/1fZCaW5q/KDcPBKzgUWWQSugFCT++yYa+cqb8lYj</vt:lpwstr>
  </property>
  <property fmtid="{D5CDD505-2E9C-101B-9397-08002B2CF9AE}" pid="68" name="x1ye=9">
    <vt:lpwstr>gEPwbVQqhosFmlk1aXYwlbVKAGst6uGTyCvUpj+r+reCatGM7OwRA6DVbiWVqUmIZIrCblQJ7UaAKiA7q2W9XoR4b/HbpxwyY6kLnJYAeUbY1CzpCt3w38FwPDmE/QF2lIHeknFrjW/02p/0zv3hfC+BRBEe9nQZK+gh6PzLOBXJ/v0910FenrQ1xWSDTO+AcqfkAflJSbKavlzDAb5XyhRNUF4gtwJw/X636tjtzcQrTn0CxlYltjsqwv39+qu</vt:lpwstr>
  </property>
</Properties>
</file>